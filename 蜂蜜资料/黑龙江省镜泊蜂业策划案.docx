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EE2" w:rsidRDefault="00501DF2">
      <w:pPr>
        <w:jc w:val="center"/>
        <w:rPr>
          <w:rFonts w:ascii="楷体" w:eastAsia="楷体" w:hAnsi="楷体" w:cs="楷体"/>
          <w:b/>
          <w:bCs/>
          <w:sz w:val="36"/>
          <w:szCs w:val="36"/>
        </w:rPr>
      </w:pPr>
      <w:r>
        <w:rPr>
          <w:rFonts w:ascii="楷体" w:eastAsia="楷体" w:hAnsi="楷体" w:cs="楷体" w:hint="eastAsia"/>
          <w:b/>
          <w:bCs/>
          <w:sz w:val="36"/>
          <w:szCs w:val="36"/>
        </w:rPr>
        <w:t>黑龙江省镜泊蜂业网络营销策划案</w:t>
      </w:r>
    </w:p>
    <w:p w:rsidR="007C3EE2" w:rsidRDefault="00501DF2">
      <w:pPr>
        <w:numPr>
          <w:ilvl w:val="0"/>
          <w:numId w:val="1"/>
        </w:numPr>
        <w:jc w:val="left"/>
        <w:rPr>
          <w:rFonts w:ascii="楷体" w:eastAsia="楷体" w:hAnsi="楷体" w:cs="楷体"/>
          <w:b/>
          <w:bCs/>
          <w:sz w:val="32"/>
          <w:szCs w:val="32"/>
        </w:rPr>
      </w:pPr>
      <w:r>
        <w:rPr>
          <w:rFonts w:ascii="楷体" w:eastAsia="楷体" w:hAnsi="楷体" w:cs="楷体" w:hint="eastAsia"/>
          <w:b/>
          <w:bCs/>
          <w:sz w:val="32"/>
          <w:szCs w:val="32"/>
        </w:rPr>
        <w:t>企业介绍</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黑龙江省镜泊蜂业有限公司成立于</w:t>
      </w:r>
      <w:r>
        <w:rPr>
          <w:rFonts w:ascii="楷体" w:eastAsia="楷体" w:hAnsi="楷体" w:cs="楷体" w:hint="eastAsia"/>
          <w:sz w:val="28"/>
          <w:szCs w:val="28"/>
        </w:rPr>
        <w:t>2010</w:t>
      </w:r>
      <w:r>
        <w:rPr>
          <w:rFonts w:ascii="楷体" w:eastAsia="楷体" w:hAnsi="楷体" w:cs="楷体" w:hint="eastAsia"/>
          <w:sz w:val="28"/>
          <w:szCs w:val="28"/>
        </w:rPr>
        <w:t>年</w:t>
      </w:r>
      <w:r>
        <w:rPr>
          <w:rFonts w:ascii="楷体" w:eastAsia="楷体" w:hAnsi="楷体" w:cs="楷体" w:hint="eastAsia"/>
          <w:sz w:val="28"/>
          <w:szCs w:val="28"/>
        </w:rPr>
        <w:t>6</w:t>
      </w:r>
      <w:r>
        <w:rPr>
          <w:rFonts w:ascii="楷体" w:eastAsia="楷体" w:hAnsi="楷体" w:cs="楷体" w:hint="eastAsia"/>
          <w:sz w:val="28"/>
          <w:szCs w:val="28"/>
        </w:rPr>
        <w:t>月</w:t>
      </w:r>
      <w:r>
        <w:rPr>
          <w:rFonts w:ascii="楷体" w:eastAsia="楷体" w:hAnsi="楷体" w:cs="楷体" w:hint="eastAsia"/>
          <w:sz w:val="28"/>
          <w:szCs w:val="28"/>
        </w:rPr>
        <w:t>9</w:t>
      </w:r>
      <w:r>
        <w:rPr>
          <w:rFonts w:ascii="楷体" w:eastAsia="楷体" w:hAnsi="楷体" w:cs="楷体" w:hint="eastAsia"/>
          <w:sz w:val="28"/>
          <w:szCs w:val="28"/>
        </w:rPr>
        <w:t>号，注册资金为五十万</w:t>
      </w:r>
      <w:r>
        <w:rPr>
          <w:rFonts w:ascii="楷体" w:eastAsia="楷体" w:hAnsi="楷体" w:cs="楷体" w:hint="eastAsia"/>
          <w:sz w:val="28"/>
          <w:szCs w:val="28"/>
        </w:rPr>
        <w:t xml:space="preserve"> </w:t>
      </w:r>
      <w:r>
        <w:rPr>
          <w:rFonts w:ascii="楷体" w:eastAsia="楷体" w:hAnsi="楷体" w:cs="楷体" w:hint="eastAsia"/>
          <w:sz w:val="28"/>
          <w:szCs w:val="28"/>
        </w:rPr>
        <w:t>（两百万），位于哈尔滨平房区，主营产品：蜂产品</w:t>
      </w:r>
      <w:r>
        <w:rPr>
          <w:rFonts w:ascii="楷体" w:eastAsia="楷体" w:hAnsi="楷体" w:cs="楷体" w:hint="eastAsia"/>
          <w:sz w:val="28"/>
          <w:szCs w:val="28"/>
        </w:rPr>
        <w:t>,</w:t>
      </w:r>
      <w:r>
        <w:rPr>
          <w:rFonts w:ascii="楷体" w:eastAsia="楷体" w:hAnsi="楷体" w:cs="楷体" w:hint="eastAsia"/>
          <w:sz w:val="28"/>
          <w:szCs w:val="28"/>
        </w:rPr>
        <w:t>蜂蜜</w:t>
      </w:r>
      <w:r>
        <w:rPr>
          <w:rFonts w:ascii="楷体" w:eastAsia="楷体" w:hAnsi="楷体" w:cs="楷体" w:hint="eastAsia"/>
          <w:sz w:val="28"/>
          <w:szCs w:val="28"/>
        </w:rPr>
        <w:t>,</w:t>
      </w:r>
      <w:r>
        <w:rPr>
          <w:rFonts w:ascii="楷体" w:eastAsia="楷体" w:hAnsi="楷体" w:cs="楷体" w:hint="eastAsia"/>
          <w:sz w:val="28"/>
          <w:szCs w:val="28"/>
        </w:rPr>
        <w:t>蜂胶</w:t>
      </w:r>
      <w:r>
        <w:rPr>
          <w:rFonts w:ascii="楷体" w:eastAsia="楷体" w:hAnsi="楷体" w:cs="楷体" w:hint="eastAsia"/>
          <w:sz w:val="28"/>
          <w:szCs w:val="28"/>
        </w:rPr>
        <w:t>,</w:t>
      </w:r>
      <w:r>
        <w:rPr>
          <w:rFonts w:ascii="楷体" w:eastAsia="楷体" w:hAnsi="楷体" w:cs="楷体" w:hint="eastAsia"/>
          <w:sz w:val="28"/>
          <w:szCs w:val="28"/>
        </w:rPr>
        <w:t>蜂花粉</w:t>
      </w:r>
      <w:r>
        <w:rPr>
          <w:rFonts w:ascii="楷体" w:eastAsia="楷体" w:hAnsi="楷体" w:cs="楷体" w:hint="eastAsia"/>
          <w:sz w:val="28"/>
          <w:szCs w:val="28"/>
        </w:rPr>
        <w:t>,</w:t>
      </w:r>
      <w:r>
        <w:rPr>
          <w:rFonts w:ascii="楷体" w:eastAsia="楷体" w:hAnsi="楷体" w:cs="楷体" w:hint="eastAsia"/>
          <w:sz w:val="28"/>
          <w:szCs w:val="28"/>
        </w:rPr>
        <w:t>蜂王浆</w:t>
      </w:r>
      <w:r>
        <w:rPr>
          <w:rFonts w:ascii="楷体" w:eastAsia="楷体" w:hAnsi="楷体" w:cs="楷体" w:hint="eastAsia"/>
          <w:sz w:val="28"/>
          <w:szCs w:val="28"/>
        </w:rPr>
        <w:t>,</w:t>
      </w:r>
      <w:r>
        <w:rPr>
          <w:rFonts w:ascii="楷体" w:eastAsia="楷体" w:hAnsi="楷体" w:cs="楷体" w:hint="eastAsia"/>
          <w:sz w:val="28"/>
          <w:szCs w:val="28"/>
        </w:rPr>
        <w:t>蜂腊</w:t>
      </w:r>
      <w:r>
        <w:rPr>
          <w:rFonts w:ascii="楷体" w:eastAsia="楷体" w:hAnsi="楷体" w:cs="楷体" w:hint="eastAsia"/>
          <w:sz w:val="28"/>
          <w:szCs w:val="28"/>
        </w:rPr>
        <w:t>,</w:t>
      </w:r>
      <w:r>
        <w:rPr>
          <w:rFonts w:ascii="楷体" w:eastAsia="楷体" w:hAnsi="楷体" w:cs="楷体" w:hint="eastAsia"/>
          <w:sz w:val="28"/>
          <w:szCs w:val="28"/>
        </w:rPr>
        <w:t>蜂毒</w:t>
      </w:r>
      <w:r>
        <w:rPr>
          <w:rFonts w:ascii="楷体" w:eastAsia="楷体" w:hAnsi="楷体" w:cs="楷体" w:hint="eastAsia"/>
          <w:sz w:val="28"/>
          <w:szCs w:val="28"/>
        </w:rPr>
        <w:t>,</w:t>
      </w:r>
      <w:r>
        <w:rPr>
          <w:rFonts w:ascii="楷体" w:eastAsia="楷体" w:hAnsi="楷体" w:cs="楷体" w:hint="eastAsia"/>
          <w:sz w:val="28"/>
          <w:szCs w:val="28"/>
        </w:rPr>
        <w:t>蜂巢</w:t>
      </w:r>
      <w:r>
        <w:rPr>
          <w:rFonts w:ascii="楷体" w:eastAsia="楷体" w:hAnsi="楷体" w:cs="楷体" w:hint="eastAsia"/>
          <w:sz w:val="28"/>
          <w:szCs w:val="28"/>
        </w:rPr>
        <w:t>,</w:t>
      </w:r>
      <w:r>
        <w:rPr>
          <w:rFonts w:ascii="楷体" w:eastAsia="楷体" w:hAnsi="楷体" w:cs="楷体" w:hint="eastAsia"/>
          <w:sz w:val="28"/>
          <w:szCs w:val="28"/>
        </w:rPr>
        <w:t>蜂脾</w:t>
      </w:r>
      <w:r>
        <w:rPr>
          <w:rFonts w:ascii="楷体" w:eastAsia="楷体" w:hAnsi="楷体" w:cs="楷体" w:hint="eastAsia"/>
          <w:sz w:val="28"/>
          <w:szCs w:val="28"/>
        </w:rPr>
        <w:t>,</w:t>
      </w:r>
      <w:r>
        <w:rPr>
          <w:rFonts w:ascii="楷体" w:eastAsia="楷体" w:hAnsi="楷体" w:cs="楷体" w:hint="eastAsia"/>
          <w:sz w:val="28"/>
          <w:szCs w:val="28"/>
        </w:rPr>
        <w:t>雄蜂蛹</w:t>
      </w:r>
      <w:r>
        <w:rPr>
          <w:rFonts w:ascii="楷体" w:eastAsia="楷体" w:hAnsi="楷体" w:cs="楷体" w:hint="eastAsia"/>
          <w:sz w:val="28"/>
          <w:szCs w:val="28"/>
        </w:rPr>
        <w:t>,</w:t>
      </w:r>
      <w:r>
        <w:rPr>
          <w:rFonts w:ascii="楷体" w:eastAsia="楷体" w:hAnsi="楷体" w:cs="楷体" w:hint="eastAsia"/>
          <w:sz w:val="28"/>
          <w:szCs w:val="28"/>
        </w:rPr>
        <w:t>蜂机具等。镜泊湖是我国椴树蜜主产区，其出产的蜂产品天然洁净，椴树蜜年供货量三千吨以上，非浓缩、纯天然、</w:t>
      </w:r>
      <w:r>
        <w:rPr>
          <w:rFonts w:ascii="楷体" w:eastAsia="楷体" w:hAnsi="楷体" w:cs="楷体" w:hint="eastAsia"/>
          <w:sz w:val="28"/>
          <w:szCs w:val="28"/>
        </w:rPr>
        <w:t>40-42</w:t>
      </w:r>
      <w:r>
        <w:rPr>
          <w:rFonts w:ascii="楷体" w:eastAsia="楷体" w:hAnsi="楷体" w:cs="楷体" w:hint="eastAsia"/>
          <w:sz w:val="28"/>
          <w:szCs w:val="28"/>
        </w:rPr>
        <w:t>波美度、自然成熟；椴树王浆二百吨，癸烯酸含量高，立取立冻，品质优良山花粉六百吨，高纯度，无杂质。</w:t>
      </w:r>
    </w:p>
    <w:p w:rsidR="007C3EE2" w:rsidRDefault="00501DF2">
      <w:pPr>
        <w:numPr>
          <w:ilvl w:val="0"/>
          <w:numId w:val="1"/>
        </w:numPr>
        <w:rPr>
          <w:rFonts w:ascii="楷体" w:eastAsia="楷体" w:hAnsi="楷体" w:cs="楷体"/>
          <w:sz w:val="32"/>
          <w:szCs w:val="32"/>
        </w:rPr>
      </w:pPr>
      <w:r>
        <w:rPr>
          <w:rFonts w:ascii="楷体" w:eastAsia="楷体" w:hAnsi="楷体" w:cs="楷体" w:hint="eastAsia"/>
          <w:b/>
          <w:bCs/>
          <w:sz w:val="32"/>
          <w:szCs w:val="32"/>
        </w:rPr>
        <w:t>产品介绍</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主营产品：蜂产品</w:t>
      </w:r>
      <w:r>
        <w:rPr>
          <w:rFonts w:ascii="楷体" w:eastAsia="楷体" w:hAnsi="楷体" w:cs="楷体" w:hint="eastAsia"/>
          <w:sz w:val="28"/>
          <w:szCs w:val="28"/>
        </w:rPr>
        <w:t>,</w:t>
      </w:r>
      <w:r>
        <w:rPr>
          <w:rFonts w:ascii="楷体" w:eastAsia="楷体" w:hAnsi="楷体" w:cs="楷体" w:hint="eastAsia"/>
          <w:sz w:val="28"/>
          <w:szCs w:val="28"/>
        </w:rPr>
        <w:t>蜂蜜</w:t>
      </w:r>
      <w:r>
        <w:rPr>
          <w:rFonts w:ascii="楷体" w:eastAsia="楷体" w:hAnsi="楷体" w:cs="楷体" w:hint="eastAsia"/>
          <w:sz w:val="28"/>
          <w:szCs w:val="28"/>
        </w:rPr>
        <w:t>,</w:t>
      </w:r>
      <w:r>
        <w:rPr>
          <w:rFonts w:ascii="楷体" w:eastAsia="楷体" w:hAnsi="楷体" w:cs="楷体" w:hint="eastAsia"/>
          <w:sz w:val="28"/>
          <w:szCs w:val="28"/>
        </w:rPr>
        <w:t>蜂胶</w:t>
      </w:r>
      <w:r>
        <w:rPr>
          <w:rFonts w:ascii="楷体" w:eastAsia="楷体" w:hAnsi="楷体" w:cs="楷体" w:hint="eastAsia"/>
          <w:sz w:val="28"/>
          <w:szCs w:val="28"/>
        </w:rPr>
        <w:t>,</w:t>
      </w:r>
      <w:r>
        <w:rPr>
          <w:rFonts w:ascii="楷体" w:eastAsia="楷体" w:hAnsi="楷体" w:cs="楷体" w:hint="eastAsia"/>
          <w:sz w:val="28"/>
          <w:szCs w:val="28"/>
        </w:rPr>
        <w:t>蜂花粉</w:t>
      </w:r>
      <w:r>
        <w:rPr>
          <w:rFonts w:ascii="楷体" w:eastAsia="楷体" w:hAnsi="楷体" w:cs="楷体" w:hint="eastAsia"/>
          <w:sz w:val="28"/>
          <w:szCs w:val="28"/>
        </w:rPr>
        <w:t>,</w:t>
      </w:r>
      <w:r>
        <w:rPr>
          <w:rFonts w:ascii="楷体" w:eastAsia="楷体" w:hAnsi="楷体" w:cs="楷体" w:hint="eastAsia"/>
          <w:sz w:val="28"/>
          <w:szCs w:val="28"/>
        </w:rPr>
        <w:t>蜂王浆</w:t>
      </w:r>
      <w:r>
        <w:rPr>
          <w:rFonts w:ascii="楷体" w:eastAsia="楷体" w:hAnsi="楷体" w:cs="楷体" w:hint="eastAsia"/>
          <w:sz w:val="28"/>
          <w:szCs w:val="28"/>
        </w:rPr>
        <w:t>,</w:t>
      </w:r>
      <w:r>
        <w:rPr>
          <w:rFonts w:ascii="楷体" w:eastAsia="楷体" w:hAnsi="楷体" w:cs="楷体" w:hint="eastAsia"/>
          <w:sz w:val="28"/>
          <w:szCs w:val="28"/>
        </w:rPr>
        <w:t>蜂腊</w:t>
      </w:r>
      <w:r>
        <w:rPr>
          <w:rFonts w:ascii="楷体" w:eastAsia="楷体" w:hAnsi="楷体" w:cs="楷体" w:hint="eastAsia"/>
          <w:sz w:val="28"/>
          <w:szCs w:val="28"/>
        </w:rPr>
        <w:t>,</w:t>
      </w:r>
      <w:r>
        <w:rPr>
          <w:rFonts w:ascii="楷体" w:eastAsia="楷体" w:hAnsi="楷体" w:cs="楷体" w:hint="eastAsia"/>
          <w:sz w:val="28"/>
          <w:szCs w:val="28"/>
        </w:rPr>
        <w:t>蜂毒</w:t>
      </w:r>
      <w:r>
        <w:rPr>
          <w:rFonts w:ascii="楷体" w:eastAsia="楷体" w:hAnsi="楷体" w:cs="楷体" w:hint="eastAsia"/>
          <w:sz w:val="28"/>
          <w:szCs w:val="28"/>
        </w:rPr>
        <w:t>,</w:t>
      </w:r>
      <w:r>
        <w:rPr>
          <w:rFonts w:ascii="楷体" w:eastAsia="楷体" w:hAnsi="楷体" w:cs="楷体" w:hint="eastAsia"/>
          <w:sz w:val="28"/>
          <w:szCs w:val="28"/>
        </w:rPr>
        <w:t>蜂巢</w:t>
      </w:r>
      <w:r>
        <w:rPr>
          <w:rFonts w:ascii="楷体" w:eastAsia="楷体" w:hAnsi="楷体" w:cs="楷体" w:hint="eastAsia"/>
          <w:sz w:val="28"/>
          <w:szCs w:val="28"/>
        </w:rPr>
        <w:t>,</w:t>
      </w:r>
      <w:r>
        <w:rPr>
          <w:rFonts w:ascii="楷体" w:eastAsia="楷体" w:hAnsi="楷体" w:cs="楷体" w:hint="eastAsia"/>
          <w:sz w:val="28"/>
          <w:szCs w:val="28"/>
        </w:rPr>
        <w:t>蜂脾，蜂机具等。椴树蜜是我国东北特有蜜种，蜜色为浅琥珀色，具有浓郁的香味，容易结晶，较受欧洲人喜欢，是难得的森林蜜种。</w:t>
      </w:r>
      <w:r>
        <w:rPr>
          <w:rFonts w:ascii="楷体" w:eastAsia="楷体" w:hAnsi="楷体" w:cs="楷体" w:hint="eastAsia"/>
          <w:sz w:val="28"/>
          <w:szCs w:val="28"/>
        </w:rPr>
        <w:t xml:space="preserve"> </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镜泊蜂业主营野生椴树蜜，品质极佳，是蜂蜜中的上品，每年瞄着</w:t>
      </w:r>
      <w:r>
        <w:rPr>
          <w:rFonts w:ascii="楷体" w:eastAsia="楷体" w:hAnsi="楷体" w:cs="楷体" w:hint="eastAsia"/>
          <w:sz w:val="28"/>
          <w:szCs w:val="28"/>
        </w:rPr>
        <w:t>5</w:t>
      </w:r>
      <w:r>
        <w:rPr>
          <w:rFonts w:ascii="楷体" w:eastAsia="楷体" w:hAnsi="楷体" w:cs="楷体" w:hint="eastAsia"/>
          <w:sz w:val="28"/>
          <w:szCs w:val="28"/>
        </w:rPr>
        <w:t>月至</w:t>
      </w:r>
      <w:r>
        <w:rPr>
          <w:rFonts w:ascii="楷体" w:eastAsia="楷体" w:hAnsi="楷体" w:cs="楷体" w:hint="eastAsia"/>
          <w:sz w:val="28"/>
          <w:szCs w:val="28"/>
        </w:rPr>
        <w:t>8</w:t>
      </w:r>
      <w:r>
        <w:rPr>
          <w:rFonts w:ascii="楷体" w:eastAsia="楷体" w:hAnsi="楷体" w:cs="楷体" w:hint="eastAsia"/>
          <w:sz w:val="28"/>
          <w:szCs w:val="28"/>
        </w:rPr>
        <w:t>月的椴树花期，一棵椴树一年就能出蜜</w:t>
      </w:r>
      <w:r>
        <w:rPr>
          <w:rFonts w:ascii="楷体" w:eastAsia="楷体" w:hAnsi="楷体" w:cs="楷体" w:hint="eastAsia"/>
          <w:sz w:val="28"/>
          <w:szCs w:val="28"/>
        </w:rPr>
        <w:t>100</w:t>
      </w:r>
      <w:r>
        <w:rPr>
          <w:rFonts w:ascii="楷体" w:eastAsia="楷体" w:hAnsi="楷体" w:cs="楷体" w:hint="eastAsia"/>
          <w:sz w:val="28"/>
          <w:szCs w:val="28"/>
        </w:rPr>
        <w:t>公斤左右。椴树蜜是蜜蜂采集椴树花的蜜腺分泌物，在蜂窝或巢础中酿制而成的糖类物质。椴树蜂蜜特征：</w:t>
      </w:r>
    </w:p>
    <w:p w:rsidR="007C3EE2" w:rsidRDefault="00501DF2" w:rsidP="00030950">
      <w:pPr>
        <w:numPr>
          <w:ilvl w:val="0"/>
          <w:numId w:val="2"/>
        </w:numPr>
        <w:ind w:firstLineChars="200" w:firstLine="560"/>
        <w:rPr>
          <w:rFonts w:ascii="楷体" w:eastAsia="楷体" w:hAnsi="楷体" w:cs="楷体"/>
          <w:sz w:val="28"/>
          <w:szCs w:val="28"/>
        </w:rPr>
      </w:pPr>
      <w:r>
        <w:rPr>
          <w:rFonts w:ascii="楷体" w:eastAsia="楷体" w:hAnsi="楷体" w:cs="楷体" w:hint="eastAsia"/>
          <w:sz w:val="28"/>
          <w:szCs w:val="28"/>
        </w:rPr>
        <w:t>乳白色液体，粘稠透明，有油脂的光泽。较易结晶，结晶后呈细腻洁白的油脂状。</w:t>
      </w:r>
    </w:p>
    <w:p w:rsidR="007C3EE2" w:rsidRDefault="00501DF2" w:rsidP="00030950">
      <w:pPr>
        <w:numPr>
          <w:ilvl w:val="0"/>
          <w:numId w:val="2"/>
        </w:numPr>
        <w:ind w:firstLineChars="200" w:firstLine="560"/>
        <w:rPr>
          <w:rFonts w:ascii="楷体" w:eastAsia="楷体" w:hAnsi="楷体" w:cs="楷体"/>
          <w:sz w:val="28"/>
          <w:szCs w:val="28"/>
        </w:rPr>
      </w:pPr>
      <w:r>
        <w:rPr>
          <w:rFonts w:ascii="楷体" w:eastAsia="楷体" w:hAnsi="楷体" w:cs="楷体" w:hint="eastAsia"/>
          <w:sz w:val="28"/>
          <w:szCs w:val="28"/>
        </w:rPr>
        <w:t>具浓郁的薄荷香味，味道甜润适口，营养价值高，易被肠胃吸收。</w:t>
      </w:r>
    </w:p>
    <w:p w:rsidR="007C3EE2" w:rsidRDefault="00501DF2">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28"/>
          <w:szCs w:val="28"/>
        </w:rPr>
        <w:t>（</w:t>
      </w:r>
      <w:r>
        <w:rPr>
          <w:rFonts w:ascii="楷体" w:eastAsia="楷体" w:hAnsi="楷体" w:cs="楷体" w:hint="eastAsia"/>
          <w:sz w:val="28"/>
          <w:szCs w:val="28"/>
        </w:rPr>
        <w:t>3</w:t>
      </w:r>
      <w:r>
        <w:rPr>
          <w:rFonts w:ascii="楷体" w:eastAsia="楷体" w:hAnsi="楷体" w:cs="楷体" w:hint="eastAsia"/>
          <w:sz w:val="28"/>
          <w:szCs w:val="28"/>
        </w:rPr>
        <w:t>）用其入药，有补中益气、止咳、润肠、解毒、助消化等功</w:t>
      </w:r>
      <w:r>
        <w:rPr>
          <w:rFonts w:ascii="楷体" w:eastAsia="楷体" w:hAnsi="楷体" w:cs="楷体" w:hint="eastAsia"/>
          <w:sz w:val="28"/>
          <w:szCs w:val="28"/>
        </w:rPr>
        <w:lastRenderedPageBreak/>
        <w:t>能；另外，椴树蜜本身具有特殊的防腐作用，是制造中成药丸的主要原料。</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蜂蜜是蜜蜂采集植物花蜜或植物分泌的蜜露，经</w:t>
      </w:r>
      <w:r>
        <w:rPr>
          <w:rFonts w:ascii="楷体" w:eastAsia="楷体" w:hAnsi="楷体" w:cs="楷体" w:hint="eastAsia"/>
          <w:sz w:val="28"/>
          <w:szCs w:val="28"/>
        </w:rPr>
        <w:t>充分酿造而储藏在蜂巢的甜性物质，根据《本草纲目》、《中药大辞典》等权威记载，蜂蜜具有清热、补中、解毒、润燥、止痛之药理特点，是人类传统而古老的天然食品和医药原料，也是人类传统而古老的天然食品和医药食品。</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王浆又称蜂皇浆、蜂乳。是幼龄工蜂头部营养腺和上鄂共同分泌的混合物，为乳白色或淡黄色的浆状物质，具有酸、涩、辣、微甜味，含有丰富的营养物质。蜂王浆有抗衰老作用和双向调剂作用，是诸多药物所不及的；能把高血压患者的血压降至正常，并且稳定下来；也能将低血压患者的血压升至正常，亦能稳定下来。</w:t>
      </w:r>
      <w:r>
        <w:rPr>
          <w:rFonts w:ascii="楷体" w:eastAsia="楷体" w:hAnsi="楷体" w:cs="楷体" w:hint="eastAsia"/>
          <w:sz w:val="28"/>
          <w:szCs w:val="28"/>
        </w:rPr>
        <w:t> </w:t>
      </w:r>
      <w:r>
        <w:rPr>
          <w:rFonts w:ascii="楷体" w:eastAsia="楷体" w:hAnsi="楷体" w:cs="楷体" w:hint="eastAsia"/>
          <w:sz w:val="28"/>
          <w:szCs w:val="28"/>
        </w:rPr>
        <w:t>蜂王浆对心血管系统有调</w:t>
      </w:r>
      <w:r>
        <w:rPr>
          <w:rFonts w:ascii="楷体" w:eastAsia="楷体" w:hAnsi="楷体" w:cs="楷体" w:hint="eastAsia"/>
          <w:sz w:val="28"/>
          <w:szCs w:val="28"/>
        </w:rPr>
        <w:t>整作用，能调整机体免疫功能，对各种风湿病和其它免疫系统疾病显效，可以促进内分泌系统功能正常</w:t>
      </w:r>
      <w:r>
        <w:rPr>
          <w:rFonts w:ascii="楷体" w:eastAsia="楷体" w:hAnsi="楷体" w:cs="楷体" w:hint="eastAsia"/>
          <w:sz w:val="28"/>
          <w:szCs w:val="28"/>
        </w:rPr>
        <w:t>；能抗癌；促进细胞再生；对放疗和化疗</w:t>
      </w:r>
      <w:r w:rsidR="00030950">
        <w:rPr>
          <w:rFonts w:ascii="楷体" w:eastAsia="楷体" w:hAnsi="楷体" w:cs="楷体" w:hint="eastAsia"/>
          <w:sz w:val="28"/>
          <w:szCs w:val="28"/>
        </w:rPr>
        <w:t>造成的损伤有防护作用；能防治噪声对人体功能造成障碍；能灭菌消炎，</w:t>
      </w:r>
      <w:r>
        <w:rPr>
          <w:rFonts w:ascii="楷体" w:eastAsia="楷体" w:hAnsi="楷体" w:cs="楷体" w:hint="eastAsia"/>
          <w:sz w:val="28"/>
          <w:szCs w:val="28"/>
        </w:rPr>
        <w:t>抑制病毒</w:t>
      </w:r>
      <w:r w:rsidR="00030950">
        <w:rPr>
          <w:rFonts w:ascii="楷体" w:eastAsia="楷体" w:hAnsi="楷体" w:cs="楷体" w:hint="eastAsia"/>
          <w:sz w:val="28"/>
          <w:szCs w:val="28"/>
        </w:rPr>
        <w:t>；</w:t>
      </w:r>
      <w:r>
        <w:rPr>
          <w:rFonts w:ascii="楷体" w:eastAsia="楷体" w:hAnsi="楷体" w:cs="楷体" w:hint="eastAsia"/>
          <w:sz w:val="28"/>
          <w:szCs w:val="28"/>
        </w:rPr>
        <w:t>治疗贫血。</w:t>
      </w:r>
    </w:p>
    <w:p w:rsidR="007C3EE2" w:rsidRDefault="00501DF2">
      <w:pPr>
        <w:numPr>
          <w:ilvl w:val="0"/>
          <w:numId w:val="1"/>
        </w:numPr>
        <w:rPr>
          <w:rFonts w:ascii="楷体" w:eastAsia="楷体" w:hAnsi="楷体" w:cs="楷体"/>
          <w:b/>
          <w:bCs/>
          <w:sz w:val="32"/>
          <w:szCs w:val="32"/>
        </w:rPr>
      </w:pPr>
      <w:r>
        <w:rPr>
          <w:rFonts w:ascii="楷体" w:eastAsia="楷体" w:hAnsi="楷体" w:cs="楷体" w:hint="eastAsia"/>
          <w:b/>
          <w:bCs/>
          <w:sz w:val="32"/>
          <w:szCs w:val="32"/>
        </w:rPr>
        <w:t>策划背景</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随着经济的日益发展，很多人都忽略了健康调节的重要性。而我们了解到：蜂蜜是蜜蜂采集植物花蜜或植物分泌的蜜露，经充分酿造而储藏在蜂巢的甜性物质，根据《本草纲目》、《中药大辞典》等权威记载，蜂蜜具有清热、补中、解毒、润燥、止痛之药理特点，是人类传统而古老的天然食品和医药原料。我们能够相信椴树</w:t>
      </w:r>
      <w:r>
        <w:rPr>
          <w:rFonts w:ascii="楷体" w:eastAsia="楷体" w:hAnsi="楷体" w:cs="楷体" w:hint="eastAsia"/>
          <w:sz w:val="28"/>
          <w:szCs w:val="28"/>
        </w:rPr>
        <w:t>蜂蜜系列产</w:t>
      </w:r>
      <w:r>
        <w:rPr>
          <w:rFonts w:ascii="楷体" w:eastAsia="楷体" w:hAnsi="楷体" w:cs="楷体" w:hint="eastAsia"/>
          <w:sz w:val="28"/>
          <w:szCs w:val="28"/>
        </w:rPr>
        <w:lastRenderedPageBreak/>
        <w:t>品的市场需求量还是很大的。</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我们以蜂蜜产品为主打商品，引导现代人迈向向往健康、学会养生保健、快乐享受低成本美容的的新品质生活，打造自信人生，携手共创美好生活。</w:t>
      </w:r>
    </w:p>
    <w:p w:rsidR="007C3EE2" w:rsidRDefault="00501DF2">
      <w:pPr>
        <w:rPr>
          <w:rFonts w:ascii="楷体" w:eastAsia="楷体" w:hAnsi="楷体" w:cs="楷体"/>
          <w:b/>
          <w:bCs/>
          <w:sz w:val="32"/>
          <w:szCs w:val="32"/>
        </w:rPr>
      </w:pPr>
      <w:r>
        <w:rPr>
          <w:rFonts w:ascii="楷体" w:eastAsia="楷体" w:hAnsi="楷体" w:cs="楷体" w:hint="eastAsia"/>
          <w:b/>
          <w:bCs/>
          <w:sz w:val="32"/>
          <w:szCs w:val="32"/>
        </w:rPr>
        <w:t>四、营销微观环境分析</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 xml:space="preserve">1. </w:t>
      </w:r>
      <w:r>
        <w:rPr>
          <w:rFonts w:ascii="楷体" w:eastAsia="楷体" w:hAnsi="楷体" w:cs="楷体" w:hint="eastAsia"/>
          <w:b/>
          <w:bCs/>
          <w:sz w:val="30"/>
          <w:szCs w:val="30"/>
        </w:rPr>
        <w:t>行业竞争分析</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 xml:space="preserve">1) </w:t>
      </w:r>
      <w:r>
        <w:rPr>
          <w:rFonts w:ascii="楷体" w:eastAsia="楷体" w:hAnsi="楷体" w:cs="楷体" w:hint="eastAsia"/>
          <w:sz w:val="28"/>
          <w:szCs w:val="28"/>
        </w:rPr>
        <w:t>潜在进入者威胁</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蜂蜜规模经济效益一般，产品差异化不大，品牌的知名度较小，初始资本投入不大，规模经济较小，同行竞争较大。</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 xml:space="preserve">2) </w:t>
      </w:r>
      <w:r>
        <w:rPr>
          <w:rFonts w:ascii="楷体" w:eastAsia="楷体" w:hAnsi="楷体" w:cs="楷体" w:hint="eastAsia"/>
          <w:sz w:val="28"/>
          <w:szCs w:val="28"/>
        </w:rPr>
        <w:t>原料供应能力</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原料供应能否根据企业的需要按时、按质、按量地提供所需生产要素，影响着企业生产规模的维持和扩大</w:t>
      </w:r>
      <w:r>
        <w:rPr>
          <w:rFonts w:ascii="楷体" w:eastAsia="楷体" w:hAnsi="楷体" w:cs="楷体" w:hint="eastAsia"/>
          <w:sz w:val="28"/>
          <w:szCs w:val="28"/>
        </w:rPr>
        <w:t>;</w:t>
      </w:r>
      <w:r>
        <w:rPr>
          <w:rFonts w:ascii="楷体" w:eastAsia="楷体" w:hAnsi="楷体" w:cs="楷体" w:hint="eastAsia"/>
          <w:sz w:val="28"/>
          <w:szCs w:val="28"/>
        </w:rPr>
        <w:t>原料成本供应价格决定着企业的生产成本，影响着企业的利润水平。</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 xml:space="preserve">3) </w:t>
      </w:r>
      <w:r>
        <w:rPr>
          <w:rFonts w:ascii="楷体" w:eastAsia="楷体" w:hAnsi="楷体" w:cs="楷体" w:hint="eastAsia"/>
          <w:sz w:val="28"/>
          <w:szCs w:val="28"/>
        </w:rPr>
        <w:t>顾客讨价还价的能力</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顾客对产品的总需求决定着产业的市场潜力，不同顾客的讨价还价的能力会诱发企业之间的价格竞争，从而影响企业的获利能力。</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主要因素：购买集中度</w:t>
      </w:r>
      <w:r>
        <w:rPr>
          <w:rFonts w:ascii="楷体" w:eastAsia="楷体" w:hAnsi="楷体" w:cs="楷体" w:hint="eastAsia"/>
          <w:sz w:val="28"/>
          <w:szCs w:val="28"/>
        </w:rPr>
        <w:t>;</w:t>
      </w:r>
      <w:r>
        <w:rPr>
          <w:rFonts w:ascii="楷体" w:eastAsia="楷体" w:hAnsi="楷体" w:cs="楷体" w:hint="eastAsia"/>
          <w:sz w:val="28"/>
          <w:szCs w:val="28"/>
        </w:rPr>
        <w:t>单一顾客购买</w:t>
      </w:r>
      <w:r>
        <w:rPr>
          <w:rFonts w:ascii="楷体" w:eastAsia="楷体" w:hAnsi="楷体" w:cs="楷体" w:hint="eastAsia"/>
          <w:sz w:val="28"/>
          <w:szCs w:val="28"/>
        </w:rPr>
        <w:t>;</w:t>
      </w:r>
      <w:r>
        <w:rPr>
          <w:rFonts w:ascii="楷体" w:eastAsia="楷体" w:hAnsi="楷体" w:cs="楷体" w:hint="eastAsia"/>
          <w:sz w:val="28"/>
          <w:szCs w:val="28"/>
        </w:rPr>
        <w:t>产品是否具有价格合理的替代品</w:t>
      </w:r>
      <w:r>
        <w:rPr>
          <w:rFonts w:ascii="楷体" w:eastAsia="楷体" w:hAnsi="楷体" w:cs="楷体" w:hint="eastAsia"/>
          <w:sz w:val="28"/>
          <w:szCs w:val="28"/>
        </w:rPr>
        <w:t>;</w:t>
      </w:r>
      <w:r>
        <w:rPr>
          <w:rFonts w:ascii="楷体" w:eastAsia="楷体" w:hAnsi="楷体" w:cs="楷体" w:hint="eastAsia"/>
          <w:sz w:val="28"/>
          <w:szCs w:val="28"/>
        </w:rPr>
        <w:t>顾客对行业的了解</w:t>
      </w:r>
      <w:r>
        <w:rPr>
          <w:rFonts w:ascii="楷体" w:eastAsia="楷体" w:hAnsi="楷体" w:cs="楷体" w:hint="eastAsia"/>
          <w:sz w:val="28"/>
          <w:szCs w:val="28"/>
        </w:rPr>
        <w:t>;</w:t>
      </w:r>
      <w:r>
        <w:rPr>
          <w:rFonts w:ascii="楷体" w:eastAsia="楷体" w:hAnsi="楷体" w:cs="楷体" w:hint="eastAsia"/>
          <w:sz w:val="28"/>
          <w:szCs w:val="28"/>
        </w:rPr>
        <w:t>顾客对价格的敏感度</w:t>
      </w:r>
      <w:r>
        <w:rPr>
          <w:rFonts w:ascii="楷体" w:eastAsia="楷体" w:hAnsi="楷体" w:cs="楷体" w:hint="eastAsia"/>
          <w:sz w:val="28"/>
          <w:szCs w:val="28"/>
        </w:rPr>
        <w:t>;</w:t>
      </w:r>
      <w:r>
        <w:rPr>
          <w:rFonts w:ascii="楷体" w:eastAsia="楷体" w:hAnsi="楷体" w:cs="楷体" w:hint="eastAsia"/>
          <w:sz w:val="28"/>
          <w:szCs w:val="28"/>
        </w:rPr>
        <w:t>顾客对品牌的忠诚度。</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 xml:space="preserve">2. </w:t>
      </w:r>
      <w:r>
        <w:rPr>
          <w:rFonts w:ascii="楷体" w:eastAsia="楷体" w:hAnsi="楷体" w:cs="楷体" w:hint="eastAsia"/>
          <w:b/>
          <w:bCs/>
          <w:sz w:val="30"/>
          <w:szCs w:val="30"/>
        </w:rPr>
        <w:t>消费者分析</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我们通过查阅资料、走访同学，电话调查等方式，收集到的数据如下：</w:t>
      </w:r>
      <w:r>
        <w:rPr>
          <w:rFonts w:ascii="楷体" w:eastAsia="楷体" w:hAnsi="楷体" w:cs="楷体" w:hint="eastAsia"/>
          <w:sz w:val="28"/>
          <w:szCs w:val="28"/>
        </w:rPr>
        <w:t xml:space="preserve"> </w:t>
      </w:r>
    </w:p>
    <w:p w:rsidR="007C3EE2" w:rsidRDefault="00501DF2">
      <w:pPr>
        <w:rPr>
          <w:rFonts w:ascii="楷体" w:eastAsia="楷体" w:hAnsi="楷体" w:cs="楷体"/>
          <w:sz w:val="28"/>
          <w:szCs w:val="28"/>
        </w:rPr>
      </w:pPr>
      <w:r>
        <w:rPr>
          <w:rFonts w:ascii="楷体" w:eastAsia="楷体" w:hAnsi="楷体" w:cs="楷体" w:hint="eastAsia"/>
          <w:sz w:val="28"/>
          <w:szCs w:val="28"/>
        </w:rPr>
        <w:lastRenderedPageBreak/>
        <w:t>1</w:t>
      </w:r>
      <w:r>
        <w:rPr>
          <w:rFonts w:ascii="楷体" w:eastAsia="楷体" w:hAnsi="楷体" w:cs="楷体" w:hint="eastAsia"/>
          <w:sz w:val="28"/>
          <w:szCs w:val="28"/>
        </w:rPr>
        <w:t>、蜂蜜适用人群：一般人群均可食用</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1).</w:t>
      </w:r>
      <w:r>
        <w:rPr>
          <w:rFonts w:ascii="楷体" w:eastAsia="楷体" w:hAnsi="楷体" w:cs="楷体" w:hint="eastAsia"/>
          <w:sz w:val="28"/>
          <w:szCs w:val="28"/>
        </w:rPr>
        <w:t>适宜老人、小孩、青年等各类人群，便秘患者、高血压患者、支气管哮喘患者也可食用</w:t>
      </w:r>
      <w:r>
        <w:rPr>
          <w:rFonts w:ascii="楷体" w:eastAsia="楷体" w:hAnsi="楷体" w:cs="楷体" w:hint="eastAsia"/>
          <w:sz w:val="28"/>
          <w:szCs w:val="28"/>
        </w:rPr>
        <w:t>;</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2).</w:t>
      </w:r>
      <w:r>
        <w:rPr>
          <w:rFonts w:ascii="楷体" w:eastAsia="楷体" w:hAnsi="楷体" w:cs="楷体" w:hint="eastAsia"/>
          <w:sz w:val="28"/>
          <w:szCs w:val="28"/>
        </w:rPr>
        <w:t>不适宜重度糖尿病患者、脾虚泻泄</w:t>
      </w:r>
      <w:r>
        <w:rPr>
          <w:rFonts w:ascii="楷体" w:eastAsia="楷体" w:hAnsi="楷体" w:cs="楷体" w:hint="eastAsia"/>
          <w:sz w:val="28"/>
          <w:szCs w:val="28"/>
        </w:rPr>
        <w:t>及湿阻中焦的脘腹胀满、苔厚腻者食用。</w:t>
      </w:r>
    </w:p>
    <w:p w:rsidR="007C3EE2" w:rsidRDefault="00501DF2">
      <w:pPr>
        <w:rPr>
          <w:rFonts w:ascii="楷体" w:eastAsia="楷体" w:hAnsi="楷体" w:cs="楷体"/>
          <w:sz w:val="28"/>
          <w:szCs w:val="28"/>
        </w:rPr>
      </w:pPr>
      <w:r>
        <w:rPr>
          <w:rFonts w:ascii="楷体" w:eastAsia="楷体" w:hAnsi="楷体" w:cs="楷体" w:hint="eastAsia"/>
          <w:sz w:val="28"/>
          <w:szCs w:val="28"/>
        </w:rPr>
        <w:t>2</w:t>
      </w:r>
      <w:r>
        <w:rPr>
          <w:rFonts w:ascii="楷体" w:eastAsia="楷体" w:hAnsi="楷体" w:cs="楷体" w:hint="eastAsia"/>
          <w:sz w:val="28"/>
          <w:szCs w:val="28"/>
        </w:rPr>
        <w:t>、蜂蜜使用方法</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⑴蜂蜜放在口里含服，可治疗咽喉炎等各种病理。对工作劳累，熬夜之后的火气上升抑制更有奇效。</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⑵加入各种饮料及食品中混合食用，香气淡雅，口感清甜，但要注意温度不宜超过</w:t>
      </w:r>
      <w:r>
        <w:rPr>
          <w:rFonts w:ascii="楷体" w:eastAsia="楷体" w:hAnsi="楷体" w:cs="楷体" w:hint="eastAsia"/>
          <w:sz w:val="28"/>
          <w:szCs w:val="28"/>
        </w:rPr>
        <w:t>60</w:t>
      </w:r>
      <w:r>
        <w:rPr>
          <w:rFonts w:ascii="楷体" w:eastAsia="楷体" w:hAnsi="楷体" w:cs="楷体" w:hint="eastAsia"/>
          <w:sz w:val="28"/>
          <w:szCs w:val="28"/>
        </w:rPr>
        <w:t>度。</w:t>
      </w:r>
      <w:r>
        <w:rPr>
          <w:rFonts w:ascii="楷体" w:eastAsia="楷体" w:hAnsi="楷体" w:cs="楷体" w:hint="eastAsia"/>
          <w:sz w:val="28"/>
          <w:szCs w:val="28"/>
        </w:rPr>
        <w:t xml:space="preserve"> </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⑶饮酒之后，含服浓蜂蜜，能加速酒精分解，消除酒后头痛，减少酒精对肝的损害。</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⑷用蜂蜜涂唇，可防止烂嘴角</w:t>
      </w:r>
      <w:r>
        <w:rPr>
          <w:rFonts w:ascii="楷体" w:eastAsia="楷体" w:hAnsi="楷体" w:cs="楷体" w:hint="eastAsia"/>
          <w:sz w:val="28"/>
          <w:szCs w:val="28"/>
        </w:rPr>
        <w:t>;</w:t>
      </w:r>
      <w:r>
        <w:rPr>
          <w:rFonts w:ascii="楷体" w:eastAsia="楷体" w:hAnsi="楷体" w:cs="楷体" w:hint="eastAsia"/>
          <w:sz w:val="28"/>
          <w:szCs w:val="28"/>
        </w:rPr>
        <w:t>用蜂蜜做面膜，能使皮肤细腻、光洁、富有弹性，也可缓解痘痘问题。</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⑸蜂蜜代替白糖来烧、烤的菜点，风味、色泽和营养俱佳。</w:t>
      </w:r>
      <w:bookmarkStart w:id="0" w:name="_GoBack"/>
      <w:bookmarkEnd w:id="0"/>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⑹</w:t>
      </w:r>
      <w:r>
        <w:rPr>
          <w:rFonts w:ascii="楷体" w:eastAsia="楷体" w:hAnsi="楷体" w:cs="楷体" w:hint="eastAsia"/>
          <w:sz w:val="28"/>
          <w:szCs w:val="28"/>
        </w:rPr>
        <w:t>饭前半小时服用蜂蜜，可刺激胃酸的分泌，因此患萎缩性胃炎</w:t>
      </w:r>
      <w:r>
        <w:rPr>
          <w:rFonts w:ascii="楷体" w:eastAsia="楷体" w:hAnsi="楷体" w:cs="楷体" w:hint="eastAsia"/>
          <w:sz w:val="28"/>
          <w:szCs w:val="28"/>
        </w:rPr>
        <w:t>(</w:t>
      </w:r>
      <w:r>
        <w:rPr>
          <w:rFonts w:ascii="楷体" w:eastAsia="楷体" w:hAnsi="楷体" w:cs="楷体" w:hint="eastAsia"/>
          <w:sz w:val="28"/>
          <w:szCs w:val="28"/>
        </w:rPr>
        <w:t>缺乏胃酸</w:t>
      </w:r>
      <w:r>
        <w:rPr>
          <w:rFonts w:ascii="楷体" w:eastAsia="楷体" w:hAnsi="楷体" w:cs="楷体" w:hint="eastAsia"/>
          <w:sz w:val="28"/>
          <w:szCs w:val="28"/>
        </w:rPr>
        <w:t>)</w:t>
      </w:r>
      <w:r>
        <w:rPr>
          <w:rFonts w:ascii="楷体" w:eastAsia="楷体" w:hAnsi="楷体" w:cs="楷体" w:hint="eastAsia"/>
          <w:sz w:val="28"/>
          <w:szCs w:val="28"/>
        </w:rPr>
        <w:t>，宜饭前服用</w:t>
      </w:r>
      <w:r>
        <w:rPr>
          <w:rFonts w:ascii="楷体" w:eastAsia="楷体" w:hAnsi="楷体" w:cs="楷体" w:hint="eastAsia"/>
          <w:sz w:val="28"/>
          <w:szCs w:val="28"/>
        </w:rPr>
        <w:t>;</w:t>
      </w:r>
      <w:r>
        <w:rPr>
          <w:rFonts w:ascii="楷体" w:eastAsia="楷体" w:hAnsi="楷体" w:cs="楷体" w:hint="eastAsia"/>
          <w:sz w:val="28"/>
          <w:szCs w:val="28"/>
        </w:rPr>
        <w:t>反之饭后二至三小时服用蜂蜜可抑制胃酸的分泌，患肥厚性胃炎</w:t>
      </w:r>
      <w:r>
        <w:rPr>
          <w:rFonts w:ascii="楷体" w:eastAsia="楷体" w:hAnsi="楷体" w:cs="楷体" w:hint="eastAsia"/>
          <w:sz w:val="28"/>
          <w:szCs w:val="28"/>
        </w:rPr>
        <w:t>(</w:t>
      </w:r>
      <w:r>
        <w:rPr>
          <w:rFonts w:ascii="楷体" w:eastAsia="楷体" w:hAnsi="楷体" w:cs="楷体" w:hint="eastAsia"/>
          <w:sz w:val="28"/>
          <w:szCs w:val="28"/>
        </w:rPr>
        <w:t>胃酸过多</w:t>
      </w:r>
      <w:r>
        <w:rPr>
          <w:rFonts w:ascii="楷体" w:eastAsia="楷体" w:hAnsi="楷体" w:cs="楷体" w:hint="eastAsia"/>
          <w:sz w:val="28"/>
          <w:szCs w:val="28"/>
        </w:rPr>
        <w:t>)</w:t>
      </w:r>
      <w:r>
        <w:rPr>
          <w:rFonts w:ascii="楷体" w:eastAsia="楷体" w:hAnsi="楷体" w:cs="楷体" w:hint="eastAsia"/>
          <w:sz w:val="28"/>
          <w:szCs w:val="28"/>
        </w:rPr>
        <w:t>，宜饭后服用。</w:t>
      </w:r>
    </w:p>
    <w:p w:rsidR="007C3EE2" w:rsidRDefault="00501DF2">
      <w:pPr>
        <w:rPr>
          <w:rFonts w:ascii="楷体" w:eastAsia="楷体" w:hAnsi="楷体" w:cs="楷体"/>
          <w:b/>
          <w:bCs/>
          <w:sz w:val="32"/>
          <w:szCs w:val="32"/>
        </w:rPr>
      </w:pPr>
      <w:r>
        <w:rPr>
          <w:rFonts w:ascii="楷体" w:eastAsia="楷体" w:hAnsi="楷体" w:cs="楷体" w:hint="eastAsia"/>
          <w:b/>
          <w:bCs/>
          <w:sz w:val="32"/>
          <w:szCs w:val="32"/>
        </w:rPr>
        <w:t>五、营销宏观环境分析</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中国在加快走向世界的步伐，以节能、环保、低碳、绿色为发展核心的结构调整正在各地展开。中西文化的相互融合，健康理念更加深入人心，蜂产品作为最受人们喜爱的保健产品之一，蜂产品也开始</w:t>
      </w:r>
      <w:r>
        <w:rPr>
          <w:rFonts w:ascii="楷体" w:eastAsia="楷体" w:hAnsi="楷体" w:cs="楷体" w:hint="eastAsia"/>
          <w:sz w:val="28"/>
          <w:szCs w:val="28"/>
        </w:rPr>
        <w:lastRenderedPageBreak/>
        <w:t>孕育着更大的发展潜力。</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1.</w:t>
      </w:r>
      <w:r>
        <w:rPr>
          <w:rFonts w:ascii="楷体" w:eastAsia="楷体" w:hAnsi="楷体" w:cs="楷体" w:hint="eastAsia"/>
          <w:b/>
          <w:bCs/>
          <w:sz w:val="30"/>
          <w:szCs w:val="30"/>
        </w:rPr>
        <w:t>经济因素</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现在国家大力实施惠民政策，老百姓的日子一天比一天好起来，居民储蓄持续上升，大家在维持一定生活水平的同时，开始有了</w:t>
      </w:r>
      <w:r>
        <w:rPr>
          <w:rFonts w:ascii="楷体" w:eastAsia="楷体" w:hAnsi="楷体" w:cs="楷体" w:hint="eastAsia"/>
          <w:sz w:val="28"/>
          <w:szCs w:val="28"/>
        </w:rPr>
        <w:t>一定资金的积累，而随着改革开放的深入，越来越多的国外企业参与到国内市场的竞争，国内企业也有越来越多的机会参与到国际市场的竞争，尽管健康产品具有巨大发展潜力，但对于像黑龙江省镜泊蜂业有限公司这样小规模的企业，要想在经济全球化的社会中立足，是一个非常大的挑战。</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2.</w:t>
      </w:r>
      <w:r>
        <w:rPr>
          <w:rFonts w:ascii="楷体" w:eastAsia="楷体" w:hAnsi="楷体" w:cs="楷体" w:hint="eastAsia"/>
          <w:b/>
          <w:bCs/>
          <w:sz w:val="30"/>
          <w:szCs w:val="30"/>
        </w:rPr>
        <w:t>人口因素</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从人口环境方面来分析，我国人口众多，而六七十年代生育高峰期出生的一代已经在社会经济生活中逐渐占据了主导地位，他们的工作压力日益剧增，对健康的渴求也是十分明显的，这一批新生代人数众多且有一定的经济能力并愿意为自己的发展付出。同时，健康产品也是</w:t>
      </w:r>
      <w:r>
        <w:rPr>
          <w:rFonts w:ascii="楷体" w:eastAsia="楷体" w:hAnsi="楷体" w:cs="楷体" w:hint="eastAsia"/>
          <w:sz w:val="28"/>
          <w:szCs w:val="28"/>
        </w:rPr>
        <w:t>赠送亲友、孝敬父母的体面礼品，这就为健康产品市场提供了庞大的消费群体，这也是健康产品市场在近期迅速发展壮大的最重要原因。</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3.</w:t>
      </w:r>
      <w:r>
        <w:rPr>
          <w:rFonts w:ascii="楷体" w:eastAsia="楷体" w:hAnsi="楷体" w:cs="楷体" w:hint="eastAsia"/>
          <w:b/>
          <w:bCs/>
          <w:sz w:val="30"/>
          <w:szCs w:val="30"/>
        </w:rPr>
        <w:t>文化因素</w:t>
      </w:r>
    </w:p>
    <w:p w:rsidR="007C3EE2" w:rsidRDefault="00501DF2">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28"/>
          <w:szCs w:val="28"/>
        </w:rPr>
        <w:t>中医之道提倡的养身之法在现当代社会经济的迅猛冲击下，再好的中医理论也并不是完美无缺的，在科学技术不断发展的牵引之下，健康合理的饮食养身之道也不断地被人们探寻着，人们更加注重健康的身体，合理的营养摄入，为了自己孩子的健康成长，有更多家长愿</w:t>
      </w:r>
      <w:r>
        <w:rPr>
          <w:rFonts w:ascii="楷体" w:eastAsia="楷体" w:hAnsi="楷体" w:cs="楷体" w:hint="eastAsia"/>
          <w:sz w:val="28"/>
          <w:szCs w:val="28"/>
        </w:rPr>
        <w:lastRenderedPageBreak/>
        <w:t>意多支出一部分钱购更多营养品。</w:t>
      </w:r>
    </w:p>
    <w:p w:rsidR="007C3EE2" w:rsidRDefault="00501DF2">
      <w:pPr>
        <w:rPr>
          <w:rFonts w:ascii="楷体" w:eastAsia="楷体" w:hAnsi="楷体" w:cs="楷体"/>
          <w:b/>
          <w:bCs/>
          <w:sz w:val="32"/>
          <w:szCs w:val="32"/>
        </w:rPr>
      </w:pPr>
      <w:r>
        <w:rPr>
          <w:rFonts w:ascii="楷体" w:eastAsia="楷体" w:hAnsi="楷体" w:cs="楷体" w:hint="eastAsia"/>
          <w:b/>
          <w:bCs/>
          <w:sz w:val="32"/>
          <w:szCs w:val="32"/>
        </w:rPr>
        <w:t>六、</w:t>
      </w:r>
      <w:r>
        <w:rPr>
          <w:rFonts w:ascii="楷体" w:eastAsia="楷体" w:hAnsi="楷体" w:cs="楷体" w:hint="eastAsia"/>
          <w:b/>
          <w:bCs/>
          <w:sz w:val="32"/>
          <w:szCs w:val="32"/>
        </w:rPr>
        <w:t>SWOT</w:t>
      </w:r>
      <w:r>
        <w:rPr>
          <w:rFonts w:ascii="楷体" w:eastAsia="楷体" w:hAnsi="楷体" w:cs="楷体" w:hint="eastAsia"/>
          <w:b/>
          <w:bCs/>
          <w:sz w:val="32"/>
          <w:szCs w:val="32"/>
        </w:rPr>
        <w:t>分析</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 xml:space="preserve">1. </w:t>
      </w:r>
      <w:r>
        <w:rPr>
          <w:rFonts w:ascii="楷体" w:eastAsia="楷体" w:hAnsi="楷体" w:cs="楷体" w:hint="eastAsia"/>
          <w:b/>
          <w:bCs/>
          <w:sz w:val="30"/>
          <w:szCs w:val="30"/>
        </w:rPr>
        <w:t>优势：</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该公司蜂产品全、质量好，价格便宜，尤其是蜂蜜产品受到人们欢迎与信赖</w:t>
      </w:r>
      <w:r>
        <w:rPr>
          <w:rFonts w:ascii="楷体" w:eastAsia="楷体" w:hAnsi="楷体" w:cs="楷体" w:hint="eastAsia"/>
          <w:sz w:val="28"/>
          <w:szCs w:val="28"/>
        </w:rPr>
        <w:t>.</w:t>
      </w:r>
      <w:r>
        <w:rPr>
          <w:rFonts w:ascii="楷体" w:eastAsia="楷体" w:hAnsi="楷体" w:cs="楷体" w:hint="eastAsia"/>
          <w:sz w:val="28"/>
          <w:szCs w:val="28"/>
        </w:rPr>
        <w:t>蜂蜜清香甜润，营养滋补，具蜂蜜之清热、补中、解毒、润燥、收敛等功效，是传统的蜂蜜品种。</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 xml:space="preserve">2. </w:t>
      </w:r>
      <w:r>
        <w:rPr>
          <w:rFonts w:ascii="楷体" w:eastAsia="楷体" w:hAnsi="楷体" w:cs="楷体" w:hint="eastAsia"/>
          <w:b/>
          <w:bCs/>
          <w:sz w:val="30"/>
          <w:szCs w:val="30"/>
        </w:rPr>
        <w:t>劣势：</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本来本公司产品知名度较小，更何况消费者的品牌忠诚度不够高，宣传力度不够强，销售渠道过窄，只在在阿里网店上进行营销，开店两年销售量并不可观，品牌效应不明显。这对蜂产品销售构成了一定的威胁。</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 xml:space="preserve">3. </w:t>
      </w:r>
      <w:r>
        <w:rPr>
          <w:rFonts w:ascii="楷体" w:eastAsia="楷体" w:hAnsi="楷体" w:cs="楷体" w:hint="eastAsia"/>
          <w:b/>
          <w:bCs/>
          <w:sz w:val="30"/>
          <w:szCs w:val="30"/>
        </w:rPr>
        <w:t>机会：</w:t>
      </w:r>
    </w:p>
    <w:p w:rsidR="007C3EE2" w:rsidRDefault="00501DF2" w:rsidP="00030950">
      <w:pPr>
        <w:ind w:firstLineChars="200" w:firstLine="560"/>
        <w:rPr>
          <w:rFonts w:ascii="楷体" w:eastAsia="楷体" w:hAnsi="楷体" w:cs="楷体"/>
          <w:sz w:val="28"/>
          <w:szCs w:val="28"/>
          <w:highlight w:val="yellow"/>
        </w:rPr>
      </w:pPr>
      <w:r>
        <w:rPr>
          <w:rFonts w:ascii="楷体" w:eastAsia="楷体" w:hAnsi="楷体" w:cs="楷体" w:hint="eastAsia"/>
          <w:sz w:val="28"/>
          <w:szCs w:val="28"/>
        </w:rPr>
        <w:t>蜂蜜市场目前的市场，有着如蜂王浆、蜂胶、蜂花粉等众多的衍生产品，产品种类多样化更能吸引注意力。随着经济的发展，部分人群慢慢地学会享受生活，身</w:t>
      </w:r>
      <w:r>
        <w:rPr>
          <w:rFonts w:ascii="楷体" w:eastAsia="楷体" w:hAnsi="楷体" w:cs="楷体" w:hint="eastAsia"/>
          <w:sz w:val="28"/>
          <w:szCs w:val="28"/>
        </w:rPr>
        <w:t>体作为革命的本钱，使人们更加认识到食用蜂蜜的重要性。女性对外表的要求不断地提高，而蜂蜜在美容美肤、身体调理方面具有独特的功效，实属美容佳品。而且可以作为优良实用的送礼佳品，蜂蜜也是男性低成本的选择。老年人也对蜂蜜需求较大，产品值得他们信赖。经常喝酒或者演讲的人群，</w:t>
      </w:r>
      <w:r>
        <w:rPr>
          <w:rFonts w:ascii="楷体" w:eastAsia="楷体" w:hAnsi="楷体" w:cs="楷体" w:hint="eastAsia"/>
          <w:sz w:val="28"/>
          <w:szCs w:val="28"/>
        </w:rPr>
        <w:t>可以借此机会营销蜂蜜这类可以润喉的产品。</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 xml:space="preserve">4. </w:t>
      </w:r>
      <w:r>
        <w:rPr>
          <w:rFonts w:ascii="楷体" w:eastAsia="楷体" w:hAnsi="楷体" w:cs="楷体" w:hint="eastAsia"/>
          <w:b/>
          <w:bCs/>
          <w:sz w:val="30"/>
          <w:szCs w:val="30"/>
        </w:rPr>
        <w:t>威胁：</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营销品种小，规模小；同类产品销售商家较多，消费者对于食品</w:t>
      </w:r>
      <w:r>
        <w:rPr>
          <w:rFonts w:ascii="楷体" w:eastAsia="楷体" w:hAnsi="楷体" w:cs="楷体" w:hint="eastAsia"/>
          <w:sz w:val="28"/>
          <w:szCs w:val="28"/>
        </w:rPr>
        <w:lastRenderedPageBreak/>
        <w:t>的品牌及安全性比较注重。</w:t>
      </w:r>
    </w:p>
    <w:p w:rsidR="007C3EE2" w:rsidRDefault="00501DF2">
      <w:pPr>
        <w:rPr>
          <w:rFonts w:ascii="楷体" w:eastAsia="楷体" w:hAnsi="楷体" w:cs="楷体"/>
          <w:b/>
          <w:bCs/>
          <w:sz w:val="32"/>
          <w:szCs w:val="32"/>
        </w:rPr>
      </w:pPr>
      <w:r>
        <w:rPr>
          <w:rFonts w:ascii="楷体" w:eastAsia="楷体" w:hAnsi="楷体" w:cs="楷体" w:hint="eastAsia"/>
          <w:b/>
          <w:bCs/>
          <w:sz w:val="32"/>
          <w:szCs w:val="32"/>
        </w:rPr>
        <w:t>六、目标市场定位</w:t>
      </w:r>
    </w:p>
    <w:p w:rsidR="007C3EE2" w:rsidRDefault="00501DF2">
      <w:pPr>
        <w:rPr>
          <w:rFonts w:ascii="楷体" w:eastAsia="楷体" w:hAnsi="楷体" w:cs="楷体"/>
          <w:sz w:val="28"/>
          <w:szCs w:val="28"/>
        </w:rPr>
      </w:pPr>
      <w:r>
        <w:rPr>
          <w:rFonts w:ascii="楷体" w:eastAsia="楷体" w:hAnsi="楷体" w:cs="楷体" w:hint="eastAsia"/>
          <w:sz w:val="28"/>
          <w:szCs w:val="28"/>
        </w:rPr>
        <w:t>目标市场细分：</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目标人群：：学生，女性，婴幼儿，老年人，城市上班族</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 xml:space="preserve">A. </w:t>
      </w:r>
      <w:r>
        <w:rPr>
          <w:rFonts w:ascii="楷体" w:eastAsia="楷体" w:hAnsi="楷体" w:cs="楷体" w:hint="eastAsia"/>
          <w:sz w:val="28"/>
          <w:szCs w:val="28"/>
        </w:rPr>
        <w:t>学生，此类消费群体</w:t>
      </w:r>
      <w:r>
        <w:rPr>
          <w:rFonts w:ascii="楷体" w:eastAsia="楷体" w:hAnsi="楷体" w:cs="楷体" w:hint="eastAsia"/>
          <w:sz w:val="28"/>
          <w:szCs w:val="28"/>
        </w:rPr>
        <w:t>人数众多，消费潜力很大。</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 xml:space="preserve">B. </w:t>
      </w:r>
      <w:r>
        <w:rPr>
          <w:rFonts w:ascii="楷体" w:eastAsia="楷体" w:hAnsi="楷体" w:cs="楷体" w:hint="eastAsia"/>
          <w:sz w:val="28"/>
          <w:szCs w:val="28"/>
        </w:rPr>
        <w:t>女性，此类消费群体包括不同岗位的人群，对产品的消费有着不同的差异。但是，对于价廉物美的产品免疫力都比较低。</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 xml:space="preserve">C. </w:t>
      </w:r>
      <w:r>
        <w:rPr>
          <w:rFonts w:ascii="楷体" w:eastAsia="楷体" w:hAnsi="楷体" w:cs="楷体" w:hint="eastAsia"/>
          <w:sz w:val="28"/>
          <w:szCs w:val="28"/>
        </w:rPr>
        <w:t>婴幼儿</w:t>
      </w:r>
      <w:r>
        <w:rPr>
          <w:rFonts w:ascii="楷体" w:eastAsia="楷体" w:hAnsi="楷体" w:cs="楷体" w:hint="eastAsia"/>
          <w:sz w:val="28"/>
          <w:szCs w:val="28"/>
        </w:rPr>
        <w:t>,</w:t>
      </w:r>
      <w:r>
        <w:rPr>
          <w:rFonts w:ascii="楷体" w:eastAsia="楷体" w:hAnsi="楷体" w:cs="楷体" w:hint="eastAsia"/>
          <w:sz w:val="28"/>
          <w:szCs w:val="28"/>
        </w:rPr>
        <w:t>此类消费群比较受父母和长辈的重视，健康安全的购买消费是他们关注的焦点。</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 xml:space="preserve">D. </w:t>
      </w:r>
      <w:r>
        <w:rPr>
          <w:rFonts w:ascii="楷体" w:eastAsia="楷体" w:hAnsi="楷体" w:cs="楷体" w:hint="eastAsia"/>
          <w:sz w:val="28"/>
          <w:szCs w:val="28"/>
        </w:rPr>
        <w:t>老年人，此类消费群体属于高龄群体，对健康的要求更高。对于有利于健康的产品的需求比较大。</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E.</w:t>
      </w:r>
      <w:r>
        <w:rPr>
          <w:rFonts w:ascii="楷体" w:eastAsia="楷体" w:hAnsi="楷体" w:cs="楷体" w:hint="eastAsia"/>
          <w:sz w:val="28"/>
          <w:szCs w:val="28"/>
        </w:rPr>
        <w:t>城市上班族，此类消费群忙碌辛苦，相比于咖啡等使人高兴奋状态的饮品更能调节紧张的精神状态，有助于身体健康。</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还有近年来，对延缓衰老的研究已经引起人们普遍的关注。延缓衰老，健康长寿不仅老人们十</w:t>
      </w:r>
      <w:r>
        <w:rPr>
          <w:rFonts w:ascii="楷体" w:eastAsia="楷体" w:hAnsi="楷体" w:cs="楷体" w:hint="eastAsia"/>
          <w:sz w:val="28"/>
          <w:szCs w:val="28"/>
        </w:rPr>
        <w:t>分关切，也是中年人十分关心的事情。任何人也逃脱不了衰老，但是，要使人衰老速度减慢，延长有效的工作时间是有可能的。人体的衰老始于细胞，细胞的衰老表现在结构及功能的改变上。因此保护中枢神经系统和心血管系统的功能正常是防衰老的首要任务。</w:t>
      </w:r>
      <w:r>
        <w:rPr>
          <w:rFonts w:ascii="楷体" w:eastAsia="楷体" w:hAnsi="楷体" w:cs="楷体" w:hint="eastAsia"/>
          <w:sz w:val="28"/>
          <w:szCs w:val="28"/>
        </w:rPr>
        <w:t> </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蜂王浆有抗衰老的作用。一般认为可以增进食欲，消除疲劳，加强对疾病的抵抗力和增强免疫力，促进新陈代谢，加速病人的康复等等，因此有人将蜂王浆用于防治各种疾病，尤其是代谢性疾病和老年</w:t>
      </w:r>
      <w:r>
        <w:rPr>
          <w:rFonts w:ascii="楷体" w:eastAsia="楷体" w:hAnsi="楷体" w:cs="楷体" w:hint="eastAsia"/>
          <w:sz w:val="28"/>
          <w:szCs w:val="28"/>
        </w:rPr>
        <w:lastRenderedPageBreak/>
        <w:t>性疾病。</w:t>
      </w:r>
    </w:p>
    <w:p w:rsidR="007C3EE2" w:rsidRDefault="00501DF2">
      <w:pPr>
        <w:rPr>
          <w:rFonts w:ascii="楷体" w:eastAsia="楷体" w:hAnsi="楷体" w:cs="楷体"/>
          <w:b/>
          <w:bCs/>
          <w:sz w:val="32"/>
          <w:szCs w:val="32"/>
        </w:rPr>
      </w:pPr>
      <w:r>
        <w:rPr>
          <w:rFonts w:ascii="楷体" w:eastAsia="楷体" w:hAnsi="楷体" w:cs="楷体" w:hint="eastAsia"/>
          <w:b/>
          <w:bCs/>
          <w:sz w:val="32"/>
          <w:szCs w:val="32"/>
        </w:rPr>
        <w:t>七、目标市场营销方案</w:t>
      </w:r>
    </w:p>
    <w:p w:rsidR="007C3EE2" w:rsidRDefault="00501DF2">
      <w:pPr>
        <w:rPr>
          <w:rFonts w:ascii="楷体" w:eastAsia="楷体" w:hAnsi="楷体" w:cs="楷体"/>
          <w:b/>
          <w:bCs/>
          <w:sz w:val="30"/>
          <w:szCs w:val="30"/>
        </w:rPr>
      </w:pPr>
      <w:r>
        <w:rPr>
          <w:rFonts w:ascii="楷体" w:eastAsia="楷体" w:hAnsi="楷体" w:cs="楷体" w:hint="eastAsia"/>
          <w:b/>
          <w:bCs/>
          <w:sz w:val="30"/>
          <w:szCs w:val="30"/>
        </w:rPr>
        <w:t>1</w:t>
      </w:r>
      <w:r>
        <w:rPr>
          <w:rFonts w:ascii="楷体" w:eastAsia="楷体" w:hAnsi="楷体" w:cs="楷体" w:hint="eastAsia"/>
          <w:b/>
          <w:bCs/>
          <w:sz w:val="30"/>
          <w:szCs w:val="30"/>
        </w:rPr>
        <w:t>、微博推广</w:t>
      </w:r>
    </w:p>
    <w:p w:rsidR="007C3EE2" w:rsidRDefault="00501DF2">
      <w:pPr>
        <w:rPr>
          <w:rFonts w:ascii="楷体" w:eastAsia="楷体" w:hAnsi="楷体" w:cs="楷体"/>
          <w:sz w:val="28"/>
          <w:szCs w:val="28"/>
        </w:rPr>
      </w:pPr>
      <w:r>
        <w:rPr>
          <w:rFonts w:ascii="楷体" w:eastAsia="楷体" w:hAnsi="楷体" w:cs="楷体" w:hint="eastAsia"/>
          <w:sz w:val="28"/>
          <w:szCs w:val="28"/>
        </w:rPr>
        <w:t>建立商家微博号，（镜泊小蜜蜂）定时在微博平台推送消息</w:t>
      </w:r>
      <w:r>
        <w:rPr>
          <w:rFonts w:ascii="楷体" w:eastAsia="楷体" w:hAnsi="楷体" w:cs="楷体" w:hint="eastAsia"/>
          <w:sz w:val="28"/>
          <w:szCs w:val="28"/>
        </w:rPr>
        <w:t>:</w:t>
      </w:r>
    </w:p>
    <w:p w:rsidR="007C3EE2" w:rsidRDefault="00501DF2">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b/>
          <w:bCs/>
          <w:sz w:val="28"/>
          <w:szCs w:val="28"/>
        </w:rPr>
        <w:t xml:space="preserve">   1</w:t>
      </w:r>
      <w:r>
        <w:rPr>
          <w:rFonts w:ascii="楷体" w:eastAsia="楷体" w:hAnsi="楷体" w:cs="楷体" w:hint="eastAsia"/>
          <w:b/>
          <w:bCs/>
          <w:sz w:val="28"/>
          <w:szCs w:val="28"/>
        </w:rPr>
        <w:t>）发布一些蜂蜜做的甜点、饮品的图片。</w:t>
      </w:r>
    </w:p>
    <w:p w:rsidR="007C3EE2" w:rsidRDefault="00501DF2">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28"/>
          <w:szCs w:val="28"/>
        </w:rPr>
        <w:t>用一些简单的制作方法制作甜点、饮品，用图片的形式展示出来，详细的标注制作过程，吸引粉丝量，让大家可以跟着制作流程进行学习，定时举行成品展示，评选最美成品制作照片，以蜂产品为奖品进行评选。</w:t>
      </w:r>
    </w:p>
    <w:p w:rsidR="007C3EE2" w:rsidRDefault="00501DF2">
      <w:pPr>
        <w:jc w:val="center"/>
        <w:rPr>
          <w:rFonts w:ascii="楷体" w:eastAsia="楷体" w:hAnsi="楷体" w:cs="楷体"/>
          <w:sz w:val="28"/>
          <w:szCs w:val="28"/>
        </w:rPr>
      </w:pPr>
      <w:r>
        <w:rPr>
          <w:rFonts w:ascii="楷体" w:eastAsia="楷体" w:hAnsi="楷体" w:cs="楷体"/>
          <w:noProof/>
          <w:sz w:val="28"/>
          <w:szCs w:val="28"/>
        </w:rPr>
        <w:lastRenderedPageBreak/>
        <w:drawing>
          <wp:inline distT="0" distB="0" distL="0" distR="0">
            <wp:extent cx="5271770" cy="7326630"/>
            <wp:effectExtent l="0" t="0" r="5080" b="7620"/>
            <wp:docPr id="1026" name="Image1" descr="Cache_-5dceedab188f3a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Cache_-5dceedab188f3aa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1770" cy="7326630"/>
                    </a:xfrm>
                    <a:prstGeom prst="rect">
                      <a:avLst/>
                    </a:prstGeom>
                  </pic:spPr>
                </pic:pic>
              </a:graphicData>
            </a:graphic>
          </wp:inline>
        </w:drawing>
      </w:r>
    </w:p>
    <w:p w:rsidR="007C3EE2" w:rsidRDefault="00501DF2">
      <w:pPr>
        <w:rPr>
          <w:rFonts w:ascii="楷体" w:eastAsia="楷体" w:hAnsi="楷体" w:cs="楷体"/>
          <w:sz w:val="28"/>
          <w:szCs w:val="28"/>
        </w:rPr>
      </w:pPr>
      <w:r>
        <w:rPr>
          <w:rFonts w:ascii="楷体" w:eastAsia="楷体" w:hAnsi="楷体" w:cs="楷体" w:hint="eastAsia"/>
          <w:noProof/>
          <w:sz w:val="28"/>
          <w:szCs w:val="28"/>
        </w:rPr>
        <w:lastRenderedPageBreak/>
        <w:drawing>
          <wp:inline distT="0" distB="0" distL="114300" distR="114300">
            <wp:extent cx="5271135" cy="7326630"/>
            <wp:effectExtent l="0" t="0" r="5080" b="7620"/>
            <wp:docPr id="1027" name="Image1" descr="Cache_1ae7277d557c4c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Cache_1ae7277d557c4cb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1769" cy="7326630"/>
                    </a:xfrm>
                    <a:prstGeom prst="rect">
                      <a:avLst/>
                    </a:prstGeom>
                  </pic:spPr>
                </pic:pic>
              </a:graphicData>
            </a:graphic>
          </wp:inline>
        </w:drawing>
      </w:r>
    </w:p>
    <w:p w:rsidR="007C3EE2" w:rsidRDefault="007C3EE2" w:rsidP="00030950">
      <w:pPr>
        <w:ind w:leftChars="200" w:left="420" w:firstLineChars="200" w:firstLine="560"/>
        <w:rPr>
          <w:rFonts w:ascii="楷体" w:eastAsia="楷体" w:hAnsi="楷体" w:cs="楷体"/>
          <w:sz w:val="28"/>
          <w:szCs w:val="28"/>
        </w:rPr>
      </w:pPr>
    </w:p>
    <w:p w:rsidR="007C3EE2" w:rsidRDefault="007C3EE2" w:rsidP="00030950">
      <w:pPr>
        <w:ind w:leftChars="200" w:left="420" w:firstLineChars="200" w:firstLine="560"/>
        <w:rPr>
          <w:rFonts w:ascii="楷体" w:eastAsia="楷体" w:hAnsi="楷体" w:cs="楷体"/>
          <w:sz w:val="28"/>
          <w:szCs w:val="28"/>
        </w:rPr>
      </w:pPr>
    </w:p>
    <w:p w:rsidR="007C3EE2" w:rsidRDefault="007C3EE2" w:rsidP="00030950">
      <w:pPr>
        <w:ind w:leftChars="200" w:left="420" w:firstLineChars="200" w:firstLine="560"/>
        <w:rPr>
          <w:rFonts w:ascii="楷体" w:eastAsia="楷体" w:hAnsi="楷体" w:cs="楷体"/>
          <w:sz w:val="28"/>
          <w:szCs w:val="28"/>
        </w:rPr>
      </w:pPr>
    </w:p>
    <w:p w:rsidR="007C3EE2" w:rsidRDefault="00501DF2" w:rsidP="00030950">
      <w:pPr>
        <w:numPr>
          <w:ilvl w:val="0"/>
          <w:numId w:val="3"/>
        </w:numPr>
        <w:ind w:firstLineChars="200" w:firstLine="562"/>
        <w:rPr>
          <w:rFonts w:ascii="楷体" w:eastAsia="楷体" w:hAnsi="楷体" w:cs="楷体"/>
          <w:sz w:val="28"/>
          <w:szCs w:val="28"/>
        </w:rPr>
      </w:pPr>
      <w:r>
        <w:rPr>
          <w:rFonts w:ascii="楷体" w:eastAsia="楷体" w:hAnsi="楷体" w:cs="楷体" w:hint="eastAsia"/>
          <w:b/>
          <w:bCs/>
          <w:sz w:val="28"/>
          <w:szCs w:val="28"/>
        </w:rPr>
        <w:lastRenderedPageBreak/>
        <w:t>推送一些美容养生的健康小贴士；</w:t>
      </w:r>
    </w:p>
    <w:p w:rsidR="007C3EE2" w:rsidRDefault="00501DF2">
      <w:pPr>
        <w:rPr>
          <w:rFonts w:ascii="楷体" w:eastAsia="楷体" w:hAnsi="楷体" w:cs="楷体"/>
          <w:sz w:val="28"/>
          <w:szCs w:val="28"/>
        </w:rPr>
      </w:pPr>
      <w:r>
        <w:rPr>
          <w:rFonts w:ascii="楷体" w:eastAsia="楷体" w:hAnsi="楷体" w:cs="楷体" w:hint="eastAsia"/>
          <w:sz w:val="28"/>
          <w:szCs w:val="28"/>
        </w:rPr>
        <w:t xml:space="preserve">eg: </w:t>
      </w:r>
      <w:r>
        <w:rPr>
          <w:rFonts w:ascii="楷体" w:eastAsia="楷体" w:hAnsi="楷体" w:cs="楷体" w:hint="eastAsia"/>
          <w:sz w:val="28"/>
          <w:szCs w:val="28"/>
        </w:rPr>
        <w:t>蜂蜜冬日功效</w:t>
      </w:r>
    </w:p>
    <w:p w:rsidR="007C3EE2" w:rsidRDefault="00501DF2">
      <w:pPr>
        <w:rPr>
          <w:rFonts w:ascii="楷体" w:eastAsia="楷体" w:hAnsi="楷体" w:cs="楷体"/>
          <w:sz w:val="28"/>
          <w:szCs w:val="28"/>
        </w:rPr>
      </w:pPr>
      <w:r>
        <w:rPr>
          <w:rFonts w:ascii="楷体" w:eastAsia="楷体" w:hAnsi="楷体" w:cs="楷体" w:hint="eastAsia"/>
          <w:sz w:val="28"/>
          <w:szCs w:val="28"/>
        </w:rPr>
        <w:t>①快速缓解疲劳</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在所有的天然食品中，大脑神经元所需要的能量在蜂蜜中含量最高。蜂蜜中的果糖、葡萄糖可以很快被身体吸收利用，改善血液的营养状况。</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吃法：中午一杯蜂蜜水。</w:t>
      </w:r>
    </w:p>
    <w:p w:rsidR="007C3EE2" w:rsidRDefault="00501DF2">
      <w:pPr>
        <w:rPr>
          <w:rFonts w:ascii="楷体" w:eastAsia="楷体" w:hAnsi="楷体" w:cs="楷体"/>
          <w:sz w:val="28"/>
          <w:szCs w:val="28"/>
        </w:rPr>
      </w:pPr>
      <w:r>
        <w:rPr>
          <w:rFonts w:ascii="楷体" w:eastAsia="楷体" w:hAnsi="楷体" w:cs="楷体" w:hint="eastAsia"/>
          <w:sz w:val="28"/>
          <w:szCs w:val="28"/>
        </w:rPr>
        <w:t>②消除大餐后的积食</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蜂蜜可以促使胃酸正常分泌，还有增强肠蠕动的作用，能显著缩短排便时间。</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吃法：每天早晚空腹服蜂蜜</w:t>
      </w:r>
      <w:r>
        <w:rPr>
          <w:rFonts w:ascii="楷体" w:eastAsia="楷体" w:hAnsi="楷体" w:cs="楷体" w:hint="eastAsia"/>
          <w:sz w:val="28"/>
          <w:szCs w:val="28"/>
        </w:rPr>
        <w:t>25</w:t>
      </w:r>
      <w:r>
        <w:rPr>
          <w:rFonts w:ascii="楷体" w:eastAsia="楷体" w:hAnsi="楷体" w:cs="楷体" w:hint="eastAsia"/>
          <w:sz w:val="28"/>
          <w:szCs w:val="28"/>
        </w:rPr>
        <w:t>克。</w:t>
      </w:r>
    </w:p>
    <w:p w:rsidR="007C3EE2" w:rsidRDefault="00501DF2">
      <w:pPr>
        <w:rPr>
          <w:rFonts w:ascii="楷体" w:eastAsia="楷体" w:hAnsi="楷体" w:cs="楷体"/>
          <w:sz w:val="28"/>
          <w:szCs w:val="28"/>
        </w:rPr>
      </w:pPr>
      <w:r>
        <w:rPr>
          <w:rFonts w:ascii="楷体" w:eastAsia="楷体" w:hAnsi="楷体" w:cs="楷体" w:hint="eastAsia"/>
          <w:sz w:val="28"/>
          <w:szCs w:val="28"/>
        </w:rPr>
        <w:t>③滋阴润肺祛痰止咳</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蜂蜜有消炎、祛痰、润肺、止咳的功效，枇杷蜜的止咳作用最好。</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吃法：雪梨一个，切薄片拌蜂蜜吃，每日数次。</w:t>
      </w:r>
    </w:p>
    <w:p w:rsidR="007C3EE2" w:rsidRDefault="00501DF2">
      <w:pPr>
        <w:rPr>
          <w:rFonts w:ascii="楷体" w:eastAsia="楷体" w:hAnsi="楷体" w:cs="楷体"/>
          <w:sz w:val="28"/>
          <w:szCs w:val="28"/>
        </w:rPr>
      </w:pPr>
      <w:r>
        <w:rPr>
          <w:rFonts w:ascii="楷体" w:eastAsia="楷体" w:hAnsi="楷体" w:cs="楷体" w:hint="eastAsia"/>
          <w:sz w:val="28"/>
          <w:szCs w:val="28"/>
        </w:rPr>
        <w:t>④有利于快速解酒</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蜂蜜成分中含有一种大多数水果没有的果糖，它可以促进酒精的分解吸收，因此有利于快速醒酒，并解除饮酒后的头痛感。</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吃法：饮酒前吃</w:t>
      </w:r>
      <w:r>
        <w:rPr>
          <w:rFonts w:ascii="楷体" w:eastAsia="楷体" w:hAnsi="楷体" w:cs="楷体" w:hint="eastAsia"/>
          <w:sz w:val="28"/>
          <w:szCs w:val="28"/>
        </w:rPr>
        <w:t>50</w:t>
      </w:r>
      <w:r>
        <w:rPr>
          <w:rFonts w:ascii="楷体" w:eastAsia="楷体" w:hAnsi="楷体" w:cs="楷体" w:hint="eastAsia"/>
          <w:sz w:val="28"/>
          <w:szCs w:val="28"/>
        </w:rPr>
        <w:t>克蜂蜜或几块涂蜂蜜的饼干面包，酒后饮蜂蜜水。</w:t>
      </w:r>
    </w:p>
    <w:p w:rsidR="007C3EE2" w:rsidRDefault="00501DF2">
      <w:pPr>
        <w:rPr>
          <w:rFonts w:ascii="楷体" w:eastAsia="楷体" w:hAnsi="楷体" w:cs="楷体"/>
          <w:sz w:val="28"/>
          <w:szCs w:val="28"/>
        </w:rPr>
      </w:pPr>
      <w:r>
        <w:rPr>
          <w:rFonts w:ascii="楷体" w:eastAsia="楷体" w:hAnsi="楷体" w:cs="楷体" w:hint="eastAsia"/>
          <w:sz w:val="28"/>
          <w:szCs w:val="28"/>
        </w:rPr>
        <w:t>⑤让兴奋的神经“安眠”</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蜂蜜中的葡萄糖、维生素、镁、磷、钙可以调节神经系统功能，缓解神经紧张</w:t>
      </w:r>
      <w:r>
        <w:rPr>
          <w:rFonts w:ascii="楷体" w:eastAsia="楷体" w:hAnsi="楷体" w:cs="楷体" w:hint="eastAsia"/>
          <w:sz w:val="28"/>
          <w:szCs w:val="28"/>
        </w:rPr>
        <w:t>，促进睡眠。而且蜂蜜没有其它药物所具有的压抑、疲</w:t>
      </w:r>
      <w:r>
        <w:rPr>
          <w:rFonts w:ascii="楷体" w:eastAsia="楷体" w:hAnsi="楷体" w:cs="楷体" w:hint="eastAsia"/>
          <w:sz w:val="28"/>
          <w:szCs w:val="28"/>
        </w:rPr>
        <w:lastRenderedPageBreak/>
        <w:t>惫、分神等副作用。苹果蜜的镇静功能最为突出。</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吃法：每晚睡前一匙蜂蜜。</w:t>
      </w:r>
    </w:p>
    <w:p w:rsidR="007C3EE2" w:rsidRDefault="00501DF2">
      <w:pPr>
        <w:rPr>
          <w:rFonts w:ascii="楷体" w:eastAsia="楷体" w:hAnsi="楷体" w:cs="楷体"/>
          <w:sz w:val="28"/>
          <w:szCs w:val="28"/>
        </w:rPr>
      </w:pPr>
      <w:r>
        <w:rPr>
          <w:rFonts w:ascii="楷体" w:eastAsia="楷体" w:hAnsi="楷体" w:cs="楷体" w:hint="eastAsia"/>
          <w:sz w:val="28"/>
          <w:szCs w:val="28"/>
        </w:rPr>
        <w:t>⑥治疗偶发伤口</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蜂蜜去掉糖分后的酸度等同于醋，可令细菌在创伤部位不能生存。即使没有病菌，在它的作用下，伤口的肿胀、疼痛程度都会大大减轻，还能消除死去的肌肉，加快伤口愈合。</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吃法：用</w:t>
      </w:r>
      <w:r>
        <w:rPr>
          <w:rFonts w:ascii="楷体" w:eastAsia="楷体" w:hAnsi="楷体" w:cs="楷体" w:hint="eastAsia"/>
          <w:sz w:val="28"/>
          <w:szCs w:val="28"/>
        </w:rPr>
        <w:t>10%~15%</w:t>
      </w:r>
      <w:r>
        <w:rPr>
          <w:rFonts w:ascii="楷体" w:eastAsia="楷体" w:hAnsi="楷体" w:cs="楷体" w:hint="eastAsia"/>
          <w:sz w:val="28"/>
          <w:szCs w:val="28"/>
        </w:rPr>
        <w:t>的蜜汁洗涤伤口，用纯蜜涂抹包扎。</w:t>
      </w:r>
    </w:p>
    <w:p w:rsidR="007C3EE2" w:rsidRDefault="00501DF2">
      <w:pPr>
        <w:rPr>
          <w:rFonts w:ascii="楷体" w:eastAsia="楷体" w:hAnsi="楷体" w:cs="楷体"/>
          <w:sz w:val="28"/>
          <w:szCs w:val="28"/>
        </w:rPr>
      </w:pPr>
      <w:r>
        <w:rPr>
          <w:rFonts w:ascii="楷体" w:eastAsia="楷体" w:hAnsi="楷体" w:cs="楷体" w:hint="eastAsia"/>
          <w:sz w:val="28"/>
          <w:szCs w:val="28"/>
        </w:rPr>
        <w:t>⑦护肤养颜抗衰老</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蜂蜜是最理想的护肤品。它能供给皮肤养分让皮肤具有弹性，能杀灭或抑制附着在皮肤表面的细菌，还能消除皮肤的色素沉着，促进上皮组织再生。</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吃法：在一匙葡萄汁中加入一匙蜂蜜，加入面粉调匀后就成为葡萄汁蜂蜜面膜。</w:t>
      </w:r>
    </w:p>
    <w:p w:rsidR="007C3EE2" w:rsidRDefault="00501DF2">
      <w:pPr>
        <w:rPr>
          <w:rFonts w:ascii="楷体" w:eastAsia="楷体" w:hAnsi="楷体" w:cs="楷体"/>
          <w:sz w:val="28"/>
          <w:szCs w:val="28"/>
        </w:rPr>
      </w:pPr>
      <w:r>
        <w:rPr>
          <w:rFonts w:ascii="楷体" w:eastAsia="楷体" w:hAnsi="楷体" w:cs="楷体" w:hint="eastAsia"/>
          <w:sz w:val="28"/>
          <w:szCs w:val="28"/>
        </w:rPr>
        <w:t>⑧保护狂野的“心”</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蜂蜜可以营养心肌并改善心肌的代谢功能，使血红蛋白增加、心血管舒张，防止血液凝集，保证冠状血管的血液循环正常。</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吃法：每天早晚各饮一杯蜂蜜水。</w:t>
      </w:r>
    </w:p>
    <w:p w:rsidR="007C3EE2" w:rsidRDefault="00501DF2">
      <w:pPr>
        <w:rPr>
          <w:rFonts w:ascii="楷体" w:eastAsia="楷体" w:hAnsi="楷体" w:cs="楷体"/>
          <w:b/>
          <w:bCs/>
          <w:sz w:val="28"/>
          <w:szCs w:val="28"/>
        </w:rPr>
      </w:pPr>
      <w:r>
        <w:rPr>
          <w:rFonts w:ascii="楷体" w:eastAsia="楷体" w:hAnsi="楷体" w:cs="楷体" w:hint="eastAsia"/>
          <w:b/>
          <w:bCs/>
          <w:sz w:val="28"/>
          <w:szCs w:val="28"/>
        </w:rPr>
        <w:t>3</w:t>
      </w:r>
      <w:r>
        <w:rPr>
          <w:rFonts w:ascii="楷体" w:eastAsia="楷体" w:hAnsi="楷体" w:cs="楷体" w:hint="eastAsia"/>
          <w:b/>
          <w:bCs/>
          <w:sz w:val="28"/>
          <w:szCs w:val="28"/>
        </w:rPr>
        <w:t>）分享一些在生产流程中的小视频。</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例如拍摄一些秒拍视频，可以从椴树蜜</w:t>
      </w:r>
      <w:r>
        <w:rPr>
          <w:rFonts w:ascii="楷体" w:eastAsia="楷体" w:hAnsi="楷体" w:cs="楷体" w:hint="eastAsia"/>
          <w:sz w:val="28"/>
          <w:szCs w:val="28"/>
        </w:rPr>
        <w:t>的</w:t>
      </w:r>
      <w:r>
        <w:rPr>
          <w:rFonts w:ascii="楷体" w:eastAsia="楷体" w:hAnsi="楷体" w:cs="楷体" w:hint="eastAsia"/>
          <w:sz w:val="28"/>
          <w:szCs w:val="28"/>
        </w:rPr>
        <w:t>流程入手，让大家可以清楚明了地看到蜂蜜绿色健康安全的制作流程，其实现代人群蜗居城市之中，对于这些传统工艺并不甚了解，这些小视频完全可以起到填补大家知识空缺、学习自然知识的作用，从而吸引大家的购买。</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lastRenderedPageBreak/>
        <w:t>以图文或者秒拍视频的形式向大家展示椴树蜜的食用功效，推出“长寿村”的组建，从老年人这个小群体可以吸引其周围亲朋好友的兴趣，从而引导消费者购买，以达到扩大消费群体的目的。</w:t>
      </w:r>
    </w:p>
    <w:p w:rsidR="007C3EE2" w:rsidRDefault="00501DF2">
      <w:pPr>
        <w:rPr>
          <w:rFonts w:ascii="楷体" w:eastAsia="楷体" w:hAnsi="楷体" w:cs="楷体"/>
          <w:b/>
          <w:bCs/>
          <w:sz w:val="28"/>
          <w:szCs w:val="28"/>
        </w:rPr>
      </w:pPr>
      <w:r>
        <w:rPr>
          <w:rFonts w:ascii="楷体" w:eastAsia="楷体" w:hAnsi="楷体" w:cs="楷体" w:hint="eastAsia"/>
          <w:b/>
          <w:bCs/>
          <w:sz w:val="28"/>
          <w:szCs w:val="28"/>
        </w:rPr>
        <w:t>4</w:t>
      </w:r>
      <w:r>
        <w:rPr>
          <w:rFonts w:ascii="楷体" w:eastAsia="楷体" w:hAnsi="楷体" w:cs="楷体" w:hint="eastAsia"/>
          <w:b/>
          <w:bCs/>
          <w:sz w:val="28"/>
          <w:szCs w:val="28"/>
        </w:rPr>
        <w:t>）比较普通蜂产品和野生椴树蜜，体现其食用优势。</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eg:</w:t>
      </w:r>
      <w:r>
        <w:rPr>
          <w:rFonts w:ascii="楷体" w:eastAsia="楷体" w:hAnsi="楷体" w:cs="楷体" w:hint="eastAsia"/>
          <w:sz w:val="28"/>
          <w:szCs w:val="28"/>
        </w:rPr>
        <w:t>树蜜的功效：清肝明目、增强体质、预防血压偏高，维护脑细胞功能，改善情绪、镇静催眠、降低中枢神经兴奋性，用于体质衰弱的人群。</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野生椴树蜜的营养成分比一般蜂蜜含有更多的葡萄糖、果糖、维生素、氨基酸、酶及酯类，具有补血、润肺、止咳消渴、促进细胞再生，增加食欲和止痛等多种疗效，是蜂蜜中难得的佳</w:t>
      </w:r>
      <w:r>
        <w:rPr>
          <w:rFonts w:ascii="楷体" w:eastAsia="楷体" w:hAnsi="楷体" w:cs="楷体" w:hint="eastAsia"/>
          <w:sz w:val="28"/>
          <w:szCs w:val="28"/>
        </w:rPr>
        <w:t>品。</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具浓郁的椴树花香味，味道甜润适口，营养价值高，易被肠胃吸收。</w:t>
      </w:r>
      <w:r>
        <w:rPr>
          <w:rFonts w:ascii="楷体" w:eastAsia="楷体" w:hAnsi="楷体" w:cs="楷体" w:hint="eastAsia"/>
          <w:sz w:val="28"/>
          <w:szCs w:val="28"/>
        </w:rPr>
        <w:t xml:space="preserve">  </w:t>
      </w:r>
      <w:r>
        <w:rPr>
          <w:rFonts w:ascii="楷体" w:eastAsia="楷体" w:hAnsi="楷体" w:cs="楷体" w:hint="eastAsia"/>
          <w:sz w:val="28"/>
          <w:szCs w:val="28"/>
        </w:rPr>
        <w:t>野生椴树蜜的营养成分</w:t>
      </w:r>
      <w:r>
        <w:rPr>
          <w:rFonts w:ascii="楷体" w:eastAsia="楷体" w:hAnsi="楷体" w:cs="楷体" w:hint="eastAsia"/>
          <w:sz w:val="28"/>
          <w:szCs w:val="28"/>
        </w:rPr>
        <w:t xml:space="preserve"> </w:t>
      </w:r>
      <w:r>
        <w:rPr>
          <w:rFonts w:ascii="楷体" w:eastAsia="楷体" w:hAnsi="楷体" w:cs="楷体" w:hint="eastAsia"/>
          <w:sz w:val="28"/>
          <w:szCs w:val="28"/>
        </w:rPr>
        <w:t>比一般蜂蜜含有更多的葡萄糖、果糖、维生素、氨基酸、酶及酯类，具有补血、润肺、止咳消渴、促进细胞再生，增加食欲和止痛等多种疗效，是蜂蜜中难得的佳品。</w:t>
      </w:r>
    </w:p>
    <w:p w:rsidR="007C3EE2" w:rsidRDefault="00501DF2">
      <w:pPr>
        <w:rPr>
          <w:rFonts w:ascii="楷体" w:eastAsia="楷体" w:hAnsi="楷体" w:cs="楷体"/>
          <w:sz w:val="28"/>
          <w:szCs w:val="28"/>
        </w:rPr>
      </w:pPr>
      <w:r>
        <w:rPr>
          <w:rFonts w:ascii="楷体" w:eastAsia="楷体" w:hAnsi="楷体" w:cs="楷体" w:hint="eastAsia"/>
          <w:b/>
          <w:bCs/>
          <w:sz w:val="28"/>
          <w:szCs w:val="28"/>
        </w:rPr>
        <w:t>5</w:t>
      </w:r>
      <w:r>
        <w:rPr>
          <w:rFonts w:ascii="楷体" w:eastAsia="楷体" w:hAnsi="楷体" w:cs="楷体" w:hint="eastAsia"/>
          <w:b/>
          <w:bCs/>
          <w:sz w:val="28"/>
          <w:szCs w:val="28"/>
        </w:rPr>
        <w:t>）分享心情日记、写一些美文。</w:t>
      </w:r>
      <w:r>
        <w:rPr>
          <w:rFonts w:ascii="楷体" w:eastAsia="楷体" w:hAnsi="楷体" w:cs="楷体" w:hint="eastAsia"/>
          <w:sz w:val="28"/>
          <w:szCs w:val="28"/>
        </w:rPr>
        <w:t xml:space="preserve">                      </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微博管理员可以分享生活点滴细节，与粉丝分享心情，不论励志积极的金句还是消遣娱乐的美文，都可以尽量拉近大家交流的距离，彼此欣赏才会相互了解。</w:t>
      </w:r>
    </w:p>
    <w:p w:rsidR="007C3EE2" w:rsidRDefault="00501DF2" w:rsidP="00030950">
      <w:pPr>
        <w:ind w:firstLineChars="200" w:firstLine="560"/>
        <w:rPr>
          <w:rFonts w:ascii="楷体" w:eastAsia="楷体" w:hAnsi="楷体" w:cs="楷体"/>
          <w:sz w:val="28"/>
          <w:szCs w:val="28"/>
        </w:rPr>
      </w:pPr>
      <w:r>
        <w:rPr>
          <w:rFonts w:ascii="楷体" w:eastAsia="楷体" w:hAnsi="楷体" w:cs="楷体" w:hint="eastAsia"/>
          <w:sz w:val="28"/>
          <w:szCs w:val="28"/>
        </w:rPr>
        <w:t>在每一条推送消息下方可以显示地址，微博号上推送的消息上也</w:t>
      </w:r>
      <w:r>
        <w:rPr>
          <w:rFonts w:ascii="楷体" w:eastAsia="楷体" w:hAnsi="楷体" w:cs="楷体" w:hint="eastAsia"/>
          <w:sz w:val="28"/>
          <w:szCs w:val="28"/>
        </w:rPr>
        <w:t>一定要发出我们的阿里网店网址链接、微信公众号和店家客服微信号。</w:t>
      </w:r>
    </w:p>
    <w:p w:rsidR="007C3EE2" w:rsidRDefault="00501DF2">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28"/>
          <w:szCs w:val="28"/>
        </w:rPr>
        <w:t>可以关注一些网红，吸引她们的眼球，说不定还能互粉，利用她</w:t>
      </w:r>
      <w:r>
        <w:rPr>
          <w:rFonts w:ascii="楷体" w:eastAsia="楷体" w:hAnsi="楷体" w:cs="楷体" w:hint="eastAsia"/>
          <w:sz w:val="28"/>
          <w:szCs w:val="28"/>
        </w:rPr>
        <w:lastRenderedPageBreak/>
        <w:t>们的粉丝量，提升产品的知名度。</w:t>
      </w:r>
    </w:p>
    <w:p w:rsidR="007C3EE2" w:rsidRDefault="00501DF2">
      <w:pPr>
        <w:rPr>
          <w:rFonts w:ascii="楷体" w:eastAsia="楷体" w:hAnsi="楷体" w:cs="楷体"/>
          <w:b/>
          <w:bCs/>
          <w:sz w:val="28"/>
          <w:szCs w:val="28"/>
        </w:rPr>
      </w:pPr>
      <w:r>
        <w:rPr>
          <w:rFonts w:ascii="楷体" w:eastAsia="楷体" w:hAnsi="楷体" w:cs="楷体" w:hint="eastAsia"/>
          <w:b/>
          <w:bCs/>
          <w:sz w:val="28"/>
          <w:szCs w:val="28"/>
        </w:rPr>
        <w:t>6</w:t>
      </w:r>
      <w:r>
        <w:rPr>
          <w:rFonts w:ascii="楷体" w:eastAsia="楷体" w:hAnsi="楷体" w:cs="楷体" w:hint="eastAsia"/>
          <w:b/>
          <w:bCs/>
          <w:sz w:val="28"/>
          <w:szCs w:val="28"/>
        </w:rPr>
        <w:t>）鼓励粉丝评论留言</w:t>
      </w:r>
    </w:p>
    <w:p w:rsidR="007C3EE2" w:rsidRDefault="00501DF2">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28"/>
          <w:szCs w:val="28"/>
        </w:rPr>
        <w:t>大家可以在微博下方进行评论，而管理者需要及时回复，可以作为一个温馨客服，了解群众口味所需，也让他们可以接触野生椴树蜜的优势，推荐消费者的购买。</w:t>
      </w:r>
    </w:p>
    <w:p w:rsidR="007C3EE2" w:rsidRDefault="00501DF2">
      <w:pPr>
        <w:numPr>
          <w:ilvl w:val="0"/>
          <w:numId w:val="4"/>
        </w:numPr>
        <w:rPr>
          <w:rFonts w:ascii="楷体" w:eastAsia="楷体" w:hAnsi="楷体" w:cs="楷体"/>
          <w:b/>
          <w:bCs/>
          <w:sz w:val="28"/>
          <w:szCs w:val="28"/>
        </w:rPr>
      </w:pPr>
      <w:r>
        <w:rPr>
          <w:rFonts w:ascii="楷体" w:eastAsia="楷体" w:hAnsi="楷体" w:cs="楷体" w:hint="eastAsia"/>
          <w:b/>
          <w:bCs/>
          <w:sz w:val="28"/>
          <w:szCs w:val="28"/>
        </w:rPr>
        <w:t>推出买“蜜”赠“杯”</w:t>
      </w:r>
    </w:p>
    <w:p w:rsidR="007C3EE2" w:rsidRDefault="00501DF2">
      <w:pPr>
        <w:ind w:firstLine="560"/>
        <w:rPr>
          <w:rFonts w:ascii="楷体" w:eastAsia="楷体" w:hAnsi="楷体" w:cs="楷体"/>
          <w:sz w:val="28"/>
          <w:szCs w:val="28"/>
        </w:rPr>
      </w:pPr>
      <w:r>
        <w:rPr>
          <w:rFonts w:ascii="楷体" w:eastAsia="楷体" w:hAnsi="楷体" w:cs="楷体" w:hint="eastAsia"/>
          <w:sz w:val="28"/>
          <w:szCs w:val="28"/>
        </w:rPr>
        <w:t>进行捆绑销售，比如在节假日期间，推出买“蜜”赠“杯”的活动，在微博平台上可以提前几天推送活动详情，将样杯图片提前展示出来。顾客可以自己</w:t>
      </w:r>
      <w:r>
        <w:rPr>
          <w:rFonts w:ascii="楷体" w:eastAsia="楷体" w:hAnsi="楷体" w:cs="楷体" w:hint="eastAsia"/>
          <w:sz w:val="28"/>
          <w:szCs w:val="28"/>
        </w:rPr>
        <w:t>DIY</w:t>
      </w:r>
      <w:r>
        <w:rPr>
          <w:rFonts w:ascii="楷体" w:eastAsia="楷体" w:hAnsi="楷体" w:cs="楷体" w:hint="eastAsia"/>
          <w:sz w:val="28"/>
          <w:szCs w:val="28"/>
        </w:rPr>
        <w:t>杯子，样杯的种类</w:t>
      </w:r>
      <w:r>
        <w:rPr>
          <w:rFonts w:ascii="楷体" w:eastAsia="楷体" w:hAnsi="楷体" w:cs="楷体" w:hint="eastAsia"/>
          <w:sz w:val="28"/>
          <w:szCs w:val="28"/>
        </w:rPr>
        <w:t>可以丰富一点，涵盖不同年龄段消费者的需求，杯子上印有镜泊蜂业的品牌</w:t>
      </w:r>
      <w:r>
        <w:rPr>
          <w:rFonts w:ascii="楷体" w:eastAsia="楷体" w:hAnsi="楷体" w:cs="楷体" w:hint="eastAsia"/>
          <w:sz w:val="28"/>
          <w:szCs w:val="28"/>
        </w:rPr>
        <w:t>LOGO</w:t>
      </w:r>
      <w:r>
        <w:rPr>
          <w:rFonts w:ascii="楷体" w:eastAsia="楷体" w:hAnsi="楷体" w:cs="楷体" w:hint="eastAsia"/>
          <w:sz w:val="28"/>
          <w:szCs w:val="28"/>
        </w:rPr>
        <w:t>或者吉祥物。当然，根据消费金额不同，可以赠送品质不同的杯子。</w:t>
      </w:r>
    </w:p>
    <w:p w:rsidR="007C3EE2" w:rsidRDefault="00501DF2">
      <w:pPr>
        <w:widowControl/>
        <w:jc w:val="center"/>
      </w:pPr>
      <w:r>
        <w:rPr>
          <w:rFonts w:ascii="宋体" w:hAnsi="宋体"/>
          <w:kern w:val="0"/>
          <w:sz w:val="24"/>
          <w:lang w:bidi="ar"/>
        </w:rPr>
        <w:fldChar w:fldCharType="begin"/>
      </w:r>
      <w:r>
        <w:rPr>
          <w:rFonts w:ascii="宋体" w:hAnsi="宋体"/>
          <w:kern w:val="0"/>
          <w:sz w:val="24"/>
          <w:lang w:bidi="ar"/>
        </w:rPr>
        <w:instrText xml:space="preserve">INCLUDEPICTURE \d "C:\\Users\\pc_dell\\Documents\\Tencent Files\\2223971835\\Image\\C2C\\BD79C0074A921F650AE1B76831545449.jpg" \* MERGEFORMATINET </w:instrText>
      </w:r>
      <w:r>
        <w:rPr>
          <w:rFonts w:ascii="宋体" w:hAnsi="宋体"/>
          <w:kern w:val="0"/>
          <w:sz w:val="24"/>
          <w:lang w:bidi="ar"/>
        </w:rPr>
        <w:fldChar w:fldCharType="separate"/>
      </w:r>
      <w:r>
        <w:rPr>
          <w:rFonts w:ascii="宋体" w:hAnsi="宋体"/>
          <w:noProof/>
          <w:kern w:val="0"/>
          <w:sz w:val="24"/>
        </w:rPr>
        <w:drawing>
          <wp:inline distT="0" distB="0" distL="114300" distR="114300">
            <wp:extent cx="3573145" cy="4158615"/>
            <wp:effectExtent l="0" t="0" r="825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3573145" cy="4158615"/>
                    </a:xfrm>
                    <a:prstGeom prst="rect">
                      <a:avLst/>
                    </a:prstGeom>
                    <a:noFill/>
                    <a:ln w="9525">
                      <a:noFill/>
                    </a:ln>
                  </pic:spPr>
                </pic:pic>
              </a:graphicData>
            </a:graphic>
          </wp:inline>
        </w:drawing>
      </w:r>
      <w:r>
        <w:rPr>
          <w:rFonts w:ascii="宋体" w:hAnsi="宋体"/>
          <w:kern w:val="0"/>
          <w:sz w:val="24"/>
          <w:lang w:bidi="ar"/>
        </w:rPr>
        <w:fldChar w:fldCharType="end"/>
      </w:r>
    </w:p>
    <w:p w:rsidR="007C3EE2" w:rsidRDefault="00501DF2">
      <w:pPr>
        <w:numPr>
          <w:ilvl w:val="0"/>
          <w:numId w:val="4"/>
        </w:numPr>
        <w:rPr>
          <w:rFonts w:ascii="楷体" w:eastAsia="楷体" w:hAnsi="楷体" w:cs="楷体"/>
          <w:sz w:val="28"/>
          <w:szCs w:val="28"/>
        </w:rPr>
      </w:pPr>
      <w:r>
        <w:rPr>
          <w:rFonts w:ascii="楷体" w:eastAsia="楷体" w:hAnsi="楷体" w:cs="楷体" w:hint="eastAsia"/>
          <w:sz w:val="28"/>
          <w:szCs w:val="28"/>
        </w:rPr>
        <w:lastRenderedPageBreak/>
        <w:t>微博创新</w:t>
      </w:r>
    </w:p>
    <w:p w:rsidR="007C3EE2" w:rsidRDefault="00501DF2">
      <w:pPr>
        <w:ind w:firstLineChars="200" w:firstLine="560"/>
        <w:rPr>
          <w:rFonts w:ascii="楷体" w:eastAsia="楷体" w:hAnsi="楷体" w:cs="楷体"/>
          <w:sz w:val="28"/>
          <w:szCs w:val="28"/>
        </w:rPr>
      </w:pPr>
      <w:r>
        <w:rPr>
          <w:rFonts w:ascii="楷体" w:eastAsia="楷体" w:hAnsi="楷体" w:cs="楷体" w:hint="eastAsia"/>
          <w:sz w:val="28"/>
          <w:szCs w:val="28"/>
        </w:rPr>
        <w:t>在公众平台进行宣传，与众多的同行进行竞争，做到个性新颖尤为重要。否则，推送就如同石沉大海，没有回响。无论是带有艺术气息的图片，还是文艺光彩的文字，都可以给读者以酣畅淋漓。</w:t>
      </w:r>
    </w:p>
    <w:p w:rsidR="007C3EE2" w:rsidRDefault="00501DF2">
      <w:pPr>
        <w:widowControl/>
        <w:ind w:firstLineChars="200" w:firstLine="560"/>
        <w:jc w:val="left"/>
        <w:rPr>
          <w:rFonts w:ascii="楷体" w:eastAsia="楷体" w:hAnsi="楷体" w:cs="楷体"/>
          <w:sz w:val="28"/>
          <w:szCs w:val="28"/>
        </w:rPr>
      </w:pPr>
      <w:r>
        <w:rPr>
          <w:rFonts w:ascii="楷体" w:eastAsia="楷体" w:hAnsi="楷体" w:cs="楷体" w:hint="eastAsia"/>
          <w:noProof/>
          <w:kern w:val="0"/>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51435</wp:posOffset>
            </wp:positionV>
            <wp:extent cx="2724785" cy="7012940"/>
            <wp:effectExtent l="0" t="0" r="18415" b="1651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2724785" cy="7012940"/>
                    </a:xfrm>
                    <a:prstGeom prst="rect">
                      <a:avLst/>
                    </a:prstGeom>
                    <a:noFill/>
                    <a:ln w="9525">
                      <a:noFill/>
                    </a:ln>
                  </pic:spPr>
                </pic:pic>
              </a:graphicData>
            </a:graphic>
          </wp:anchor>
        </w:drawing>
      </w:r>
      <w:r>
        <w:rPr>
          <w:rFonts w:ascii="楷体" w:eastAsia="楷体" w:hAnsi="楷体" w:cs="楷体" w:hint="eastAsia"/>
          <w:sz w:val="28"/>
          <w:szCs w:val="28"/>
        </w:rPr>
        <w:t>例如：山铺子蜂蜜虽然拥有相对可观的粉丝量，但动态的关注度与粉丝量极度不成正比。推广产品固然重要，但作为美食产品平台勾起粉丝的食欲亦很重要。将静态的简单的产品图片，做成一种流动的信息网，观其形而得其味，路人观之，欲罢而不能也。</w:t>
      </w:r>
    </w:p>
    <w:p w:rsidR="007C3EE2" w:rsidRDefault="007C3EE2">
      <w:pPr>
        <w:widowControl/>
        <w:ind w:firstLineChars="200" w:firstLine="560"/>
        <w:jc w:val="left"/>
        <w:rPr>
          <w:rFonts w:ascii="楷体" w:eastAsia="楷体" w:hAnsi="楷体" w:cs="楷体"/>
          <w:sz w:val="28"/>
          <w:szCs w:val="28"/>
        </w:rPr>
      </w:pPr>
    </w:p>
    <w:p w:rsidR="007C3EE2" w:rsidRDefault="007C3EE2">
      <w:pPr>
        <w:widowControl/>
        <w:ind w:firstLineChars="200" w:firstLine="560"/>
        <w:jc w:val="left"/>
        <w:rPr>
          <w:rFonts w:ascii="楷体" w:eastAsia="楷体" w:hAnsi="楷体" w:cs="楷体"/>
          <w:sz w:val="28"/>
          <w:szCs w:val="28"/>
        </w:rPr>
      </w:pPr>
    </w:p>
    <w:p w:rsidR="007C3EE2" w:rsidRDefault="00501DF2">
      <w:pPr>
        <w:widowControl/>
        <w:jc w:val="left"/>
        <w:rPr>
          <w:rFonts w:ascii="楷体" w:eastAsia="楷体" w:hAnsi="楷体" w:cs="楷体"/>
          <w:b/>
          <w:bCs/>
          <w:sz w:val="30"/>
          <w:szCs w:val="30"/>
        </w:rPr>
      </w:pPr>
      <w:r>
        <w:rPr>
          <w:rFonts w:ascii="宋体" w:hAnsi="宋体"/>
          <w:kern w:val="0"/>
          <w:sz w:val="24"/>
          <w:lang w:bidi="ar"/>
        </w:rPr>
        <w:fldChar w:fldCharType="begin"/>
      </w:r>
      <w:r>
        <w:rPr>
          <w:rFonts w:ascii="宋体" w:hAnsi="宋体"/>
          <w:kern w:val="0"/>
          <w:sz w:val="24"/>
          <w:lang w:bidi="ar"/>
        </w:rPr>
        <w:instrText>INCLUDEPICTURE \d "</w:instrText>
      </w:r>
      <w:r>
        <w:rPr>
          <w:rFonts w:ascii="宋体" w:hAnsi="宋体"/>
          <w:kern w:val="0"/>
          <w:sz w:val="24"/>
          <w:lang w:bidi="ar"/>
        </w:rPr>
        <w:instrText xml:space="preserve">C:\\Users\\pc_dell\\Documents\\Tencent Files\\2223971835\\Image\\C2C\\1F666FCBE6F2322C8A483FC8FECE6FE7.jpg" \* MERGEFORMATINET </w:instrText>
      </w:r>
      <w:r>
        <w:rPr>
          <w:rFonts w:ascii="宋体" w:hAnsi="宋体"/>
          <w:kern w:val="0"/>
          <w:sz w:val="24"/>
          <w:lang w:bidi="ar"/>
        </w:rPr>
        <w:fldChar w:fldCharType="separate"/>
      </w:r>
      <w:r>
        <w:rPr>
          <w:rFonts w:ascii="宋体" w:hAnsi="宋体"/>
          <w:noProof/>
          <w:kern w:val="0"/>
          <w:sz w:val="24"/>
        </w:rPr>
        <w:drawing>
          <wp:inline distT="0" distB="0" distL="114300" distR="114300">
            <wp:extent cx="2887345" cy="2641600"/>
            <wp:effectExtent l="0" t="0" r="8255"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3"/>
                    <a:srcRect l="25884" t="-2062"/>
                    <a:stretch>
                      <a:fillRect/>
                    </a:stretch>
                  </pic:blipFill>
                  <pic:spPr>
                    <a:xfrm>
                      <a:off x="0" y="0"/>
                      <a:ext cx="2887345" cy="2641600"/>
                    </a:xfrm>
                    <a:prstGeom prst="rect">
                      <a:avLst/>
                    </a:prstGeom>
                    <a:noFill/>
                    <a:ln w="9525">
                      <a:noFill/>
                    </a:ln>
                  </pic:spPr>
                </pic:pic>
              </a:graphicData>
            </a:graphic>
          </wp:inline>
        </w:drawing>
      </w:r>
      <w:r>
        <w:rPr>
          <w:rFonts w:ascii="宋体" w:hAnsi="宋体"/>
          <w:kern w:val="0"/>
          <w:sz w:val="24"/>
          <w:lang w:bidi="ar"/>
        </w:rPr>
        <w:fldChar w:fldCharType="end"/>
      </w:r>
    </w:p>
    <w:p w:rsidR="007C3EE2" w:rsidRDefault="00501DF2">
      <w:pPr>
        <w:pStyle w:val="ListParagraphdd3ff5ce-a9f5-490e-82ed-cefe3ff8a40a"/>
        <w:ind w:firstLineChars="0" w:firstLine="0"/>
        <w:rPr>
          <w:rFonts w:ascii="楷体" w:eastAsia="楷体" w:hAnsi="楷体" w:cs="楷体"/>
          <w:b/>
          <w:bCs/>
          <w:sz w:val="30"/>
          <w:szCs w:val="30"/>
        </w:rPr>
      </w:pPr>
      <w:r>
        <w:rPr>
          <w:rFonts w:ascii="楷体" w:eastAsia="楷体" w:hAnsi="楷体" w:cs="楷体" w:hint="eastAsia"/>
          <w:b/>
          <w:bCs/>
          <w:sz w:val="30"/>
          <w:szCs w:val="30"/>
        </w:rPr>
        <w:lastRenderedPageBreak/>
        <w:t>2</w:t>
      </w:r>
      <w:r>
        <w:rPr>
          <w:rFonts w:ascii="楷体" w:eastAsia="楷体" w:hAnsi="楷体" w:cs="楷体" w:hint="eastAsia"/>
          <w:b/>
          <w:bCs/>
          <w:sz w:val="30"/>
          <w:szCs w:val="30"/>
        </w:rPr>
        <w:t>、</w:t>
      </w:r>
      <w:r>
        <w:rPr>
          <w:rFonts w:ascii="楷体" w:eastAsia="楷体" w:hAnsi="楷体" w:cs="楷体" w:hint="eastAsia"/>
          <w:b/>
          <w:bCs/>
          <w:sz w:val="30"/>
          <w:szCs w:val="30"/>
        </w:rPr>
        <w:t>开发微信公众平台</w:t>
      </w:r>
    </w:p>
    <w:p w:rsidR="007C3EE2" w:rsidRDefault="00501DF2">
      <w:pPr>
        <w:pStyle w:val="ListParagraphdd3ff5ce-a9f5-490e-82ed-cefe3ff8a40a"/>
        <w:ind w:firstLineChars="0" w:firstLine="0"/>
        <w:rPr>
          <w:rFonts w:ascii="楷体" w:eastAsia="楷体" w:hAnsi="楷体" w:cs="楷体"/>
          <w:b/>
          <w:bCs/>
          <w:sz w:val="30"/>
          <w:szCs w:val="30"/>
        </w:rPr>
      </w:pPr>
      <w:r>
        <w:rPr>
          <w:rFonts w:ascii="楷体" w:eastAsia="楷体" w:hAnsi="楷体" w:cs="楷体" w:hint="eastAsia"/>
          <w:b/>
          <w:bCs/>
          <w:sz w:val="30"/>
          <w:szCs w:val="30"/>
        </w:rPr>
        <w:t>1</w:t>
      </w:r>
      <w:r>
        <w:rPr>
          <w:rFonts w:ascii="楷体" w:eastAsia="楷体" w:hAnsi="楷体" w:cs="楷体" w:hint="eastAsia"/>
          <w:b/>
          <w:bCs/>
          <w:sz w:val="30"/>
          <w:szCs w:val="30"/>
        </w:rPr>
        <w:t>）栏目设置</w:t>
      </w:r>
    </w:p>
    <w:p w:rsidR="007C3EE2" w:rsidRDefault="00501DF2">
      <w:pPr>
        <w:pStyle w:val="ListParagraphdd3ff5ce-a9f5-490e-82ed-cefe3ff8a40a"/>
        <w:ind w:firstLineChars="0" w:firstLine="0"/>
        <w:rPr>
          <w:rFonts w:ascii="楷体" w:eastAsia="楷体" w:hAnsi="楷体" w:cs="楷体"/>
          <w:b/>
          <w:bCs/>
          <w:sz w:val="28"/>
          <w:szCs w:val="28"/>
        </w:rPr>
      </w:pPr>
      <w:r>
        <w:rPr>
          <w:rFonts w:ascii="楷体" w:eastAsia="楷体" w:hAnsi="楷体" w:cs="楷体" w:hint="eastAsia"/>
          <w:b/>
          <w:bCs/>
          <w:sz w:val="28"/>
          <w:szCs w:val="28"/>
        </w:rPr>
        <w:t>(1)</w:t>
      </w:r>
      <w:r>
        <w:rPr>
          <w:rFonts w:ascii="楷体" w:eastAsia="楷体" w:hAnsi="楷体" w:cs="楷体" w:hint="eastAsia"/>
          <w:b/>
          <w:bCs/>
          <w:sz w:val="28"/>
          <w:szCs w:val="28"/>
        </w:rPr>
        <w:t>蜂世界</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28"/>
          <w:szCs w:val="28"/>
        </w:rPr>
        <w:t>蜂世界主要是对蜜蜂生长环境的描述，以及记录蜜蜂的生长历程。对于爱好动物的人来说，是一种欣赏；对于蜂产品的消费者来说，则是清楚了解产品的途径；而对于生产商而言，则是吸引顾客的手段。</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描述方式可以为图片以及视频。相对于文字而言，图片和视频既可以给人以视觉上的享受，也更加直观、真实。</w:t>
      </w:r>
    </w:p>
    <w:p w:rsidR="007C3EE2" w:rsidRDefault="00501DF2">
      <w:pPr>
        <w:pStyle w:val="ListParagraphdd3ff5ce-a9f5-490e-82ed-cefe3ff8a40a"/>
        <w:ind w:firstLineChars="0" w:firstLine="0"/>
        <w:rPr>
          <w:rFonts w:ascii="楷体" w:eastAsia="楷体" w:hAnsi="楷体" w:cs="楷体"/>
          <w:b/>
          <w:bCs/>
          <w:sz w:val="28"/>
          <w:szCs w:val="28"/>
        </w:rPr>
      </w:pPr>
      <w:r>
        <w:rPr>
          <w:rFonts w:ascii="楷体" w:eastAsia="楷体" w:hAnsi="楷体" w:cs="楷体" w:hint="eastAsia"/>
          <w:b/>
          <w:bCs/>
          <w:sz w:val="28"/>
          <w:szCs w:val="28"/>
        </w:rPr>
        <w:t>(2)</w:t>
      </w:r>
      <w:r>
        <w:rPr>
          <w:rFonts w:ascii="楷体" w:eastAsia="楷体" w:hAnsi="楷体" w:cs="楷体" w:hint="eastAsia"/>
          <w:b/>
          <w:bCs/>
          <w:sz w:val="28"/>
          <w:szCs w:val="28"/>
        </w:rPr>
        <w:t>产品汇</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产品汇主要是用于新产品的发布，以及各产品的介绍。</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在推送产品信息时，当配上富含一定信息的图片。顾客可以从图片得到产品的包装、色泽等一系列信息，有时候精美的产品图片也可以勾起购买者的欲望。产品介绍应当全面，比如：产品规格、成分、功效（美容、养颜、抗衰老）等。</w:t>
      </w:r>
    </w:p>
    <w:p w:rsidR="007C3EE2" w:rsidRDefault="00501DF2">
      <w:pPr>
        <w:pStyle w:val="ListParagraphdd3ff5ce-a9f5-490e-82ed-cefe3ff8a40a"/>
        <w:ind w:firstLineChars="0" w:firstLine="0"/>
        <w:rPr>
          <w:rFonts w:ascii="楷体" w:eastAsia="楷体" w:hAnsi="楷体" w:cs="楷体"/>
          <w:b/>
          <w:bCs/>
          <w:sz w:val="28"/>
          <w:szCs w:val="28"/>
        </w:rPr>
      </w:pPr>
      <w:r>
        <w:rPr>
          <w:rFonts w:ascii="楷体" w:eastAsia="楷体" w:hAnsi="楷体" w:cs="楷体" w:hint="eastAsia"/>
          <w:b/>
          <w:bCs/>
          <w:sz w:val="28"/>
          <w:szCs w:val="28"/>
        </w:rPr>
        <w:t>(3)</w:t>
      </w:r>
      <w:r>
        <w:rPr>
          <w:rFonts w:ascii="楷体" w:eastAsia="楷体" w:hAnsi="楷体" w:cs="楷体" w:hint="eastAsia"/>
          <w:b/>
          <w:bCs/>
          <w:sz w:val="28"/>
          <w:szCs w:val="28"/>
        </w:rPr>
        <w:t>商城</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商城可以直接链接到公司所入驻的店铺，也可以另外开发店铺（另外开发店铺的店铺设计待定）。便于微信平台关注者购买产品。</w:t>
      </w:r>
    </w:p>
    <w:p w:rsidR="007C3EE2" w:rsidRDefault="00501DF2">
      <w:pPr>
        <w:pStyle w:val="ListParagraphdd3ff5ce-a9f5-490e-82ed-cefe3ff8a40a"/>
        <w:ind w:firstLineChars="0" w:firstLine="0"/>
        <w:rPr>
          <w:rFonts w:ascii="楷体" w:eastAsia="楷体" w:hAnsi="楷体" w:cs="楷体"/>
          <w:b/>
          <w:bCs/>
          <w:sz w:val="28"/>
          <w:szCs w:val="28"/>
        </w:rPr>
      </w:pPr>
      <w:r>
        <w:rPr>
          <w:rFonts w:ascii="楷体" w:eastAsia="楷体" w:hAnsi="楷体" w:cs="楷体" w:hint="eastAsia"/>
          <w:b/>
          <w:bCs/>
          <w:sz w:val="28"/>
          <w:szCs w:val="28"/>
        </w:rPr>
        <w:t>(4)</w:t>
      </w:r>
      <w:r>
        <w:rPr>
          <w:rFonts w:ascii="楷体" w:eastAsia="楷体" w:hAnsi="楷体" w:cs="楷体" w:hint="eastAsia"/>
          <w:b/>
          <w:bCs/>
          <w:sz w:val="28"/>
          <w:szCs w:val="28"/>
        </w:rPr>
        <w:t>公司以</w:t>
      </w:r>
      <w:r>
        <w:rPr>
          <w:rFonts w:ascii="楷体" w:eastAsia="楷体" w:hAnsi="楷体" w:cs="楷体" w:hint="eastAsia"/>
          <w:b/>
          <w:bCs/>
          <w:sz w:val="28"/>
          <w:szCs w:val="28"/>
        </w:rPr>
        <w:t>及合作</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本栏目中主要发布公司简介以及与本公司合作的条件、合作的方式、负责人联系信息等。</w:t>
      </w:r>
    </w:p>
    <w:p w:rsidR="007C3EE2" w:rsidRDefault="00501DF2">
      <w:pPr>
        <w:pStyle w:val="ListParagraphdd3ff5ce-a9f5-490e-82ed-cefe3ff8a40a"/>
        <w:numPr>
          <w:ilvl w:val="0"/>
          <w:numId w:val="5"/>
        </w:numPr>
        <w:ind w:firstLineChars="0" w:firstLine="0"/>
        <w:rPr>
          <w:rFonts w:ascii="楷体" w:eastAsia="楷体" w:hAnsi="楷体" w:cs="楷体"/>
          <w:b/>
          <w:bCs/>
          <w:sz w:val="28"/>
          <w:szCs w:val="28"/>
        </w:rPr>
      </w:pPr>
      <w:r>
        <w:rPr>
          <w:rFonts w:ascii="楷体" w:eastAsia="楷体" w:hAnsi="楷体" w:cs="楷体" w:hint="eastAsia"/>
          <w:b/>
          <w:bCs/>
          <w:sz w:val="28"/>
          <w:szCs w:val="28"/>
        </w:rPr>
        <w:t>幸运大转盘</w:t>
      </w:r>
    </w:p>
    <w:p w:rsidR="007C3EE2" w:rsidRDefault="00501DF2">
      <w:pPr>
        <w:pStyle w:val="ListParagraphdd3ff5ce-a9f5-490e-82ed-cefe3ff8a40a"/>
        <w:ind w:firstLineChars="0" w:firstLine="0"/>
        <w:rPr>
          <w:rFonts w:ascii="楷体" w:eastAsia="楷体" w:hAnsi="楷体" w:cs="楷体"/>
          <w:sz w:val="28"/>
          <w:szCs w:val="28"/>
        </w:rPr>
      </w:pPr>
      <w:r>
        <w:rPr>
          <w:rFonts w:ascii="楷体" w:eastAsia="楷体" w:hAnsi="楷体" w:cs="楷体" w:hint="eastAsia"/>
          <w:sz w:val="28"/>
          <w:szCs w:val="28"/>
        </w:rPr>
        <w:t>设置幸运大转盘，转盘上设置各等奖项，平台关注者每星期可以有三</w:t>
      </w:r>
      <w:r>
        <w:rPr>
          <w:rFonts w:ascii="楷体" w:eastAsia="楷体" w:hAnsi="楷体" w:cs="楷体" w:hint="eastAsia"/>
          <w:sz w:val="28"/>
          <w:szCs w:val="28"/>
        </w:rPr>
        <w:lastRenderedPageBreak/>
        <w:t>次转动转盘抽奖的机会，根据转动结果获取相应的奖励。</w:t>
      </w:r>
    </w:p>
    <w:p w:rsidR="007C3EE2" w:rsidRDefault="00501DF2">
      <w:pPr>
        <w:pStyle w:val="ListParagraphdd3ff5ce-a9f5-490e-82ed-cefe3ff8a40a"/>
        <w:ind w:firstLineChars="0" w:firstLine="0"/>
        <w:rPr>
          <w:rFonts w:ascii="楷体" w:eastAsia="楷体" w:hAnsi="楷体" w:cs="楷体"/>
          <w:b/>
          <w:bCs/>
          <w:sz w:val="30"/>
          <w:szCs w:val="30"/>
        </w:rPr>
      </w:pPr>
      <w:r>
        <w:rPr>
          <w:rFonts w:ascii="楷体" w:eastAsia="楷体" w:hAnsi="楷体" w:cs="楷体" w:hint="eastAsia"/>
          <w:b/>
          <w:bCs/>
          <w:sz w:val="30"/>
          <w:szCs w:val="30"/>
        </w:rPr>
        <w:t>2</w:t>
      </w:r>
      <w:r>
        <w:rPr>
          <w:rFonts w:ascii="楷体" w:eastAsia="楷体" w:hAnsi="楷体" w:cs="楷体" w:hint="eastAsia"/>
          <w:b/>
          <w:bCs/>
          <w:sz w:val="30"/>
          <w:szCs w:val="30"/>
        </w:rPr>
        <w:t>）平台推广</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由于微信公众平台是一个相对稳定但也相对封闭的平台，读者只有关注平台的人。较微博而言，微信平台的开放性较低。为了增加平台的关注量可以从以下几个方面推广：</w:t>
      </w:r>
    </w:p>
    <w:p w:rsidR="007C3EE2" w:rsidRDefault="00501DF2" w:rsidP="00030950">
      <w:pPr>
        <w:pStyle w:val="ListParagraphdd3ff5ce-a9f5-490e-82ed-cefe3ff8a40a"/>
        <w:numPr>
          <w:ilvl w:val="0"/>
          <w:numId w:val="6"/>
        </w:numPr>
        <w:ind w:firstLine="562"/>
        <w:rPr>
          <w:rFonts w:ascii="楷体" w:eastAsia="楷体" w:hAnsi="楷体" w:cs="楷体"/>
          <w:b/>
          <w:bCs/>
          <w:sz w:val="28"/>
          <w:szCs w:val="28"/>
        </w:rPr>
      </w:pPr>
      <w:r>
        <w:rPr>
          <w:rFonts w:ascii="楷体" w:eastAsia="楷体" w:hAnsi="楷体" w:cs="楷体" w:hint="eastAsia"/>
          <w:b/>
          <w:bCs/>
          <w:sz w:val="28"/>
          <w:szCs w:val="28"/>
        </w:rPr>
        <w:t>线下活动</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利用实体店诱导顾客关注平台，例如：关注平台可折扣；进行多点促销活动，扫码可赠送礼品等。</w:t>
      </w:r>
    </w:p>
    <w:p w:rsidR="007C3EE2" w:rsidRDefault="00501DF2" w:rsidP="00030950">
      <w:pPr>
        <w:pStyle w:val="ListParagraphdd3ff5ce-a9f5-490e-82ed-cefe3ff8a40a"/>
        <w:numPr>
          <w:ilvl w:val="0"/>
          <w:numId w:val="6"/>
        </w:numPr>
        <w:ind w:firstLine="562"/>
        <w:rPr>
          <w:rFonts w:ascii="楷体" w:eastAsia="楷体" w:hAnsi="楷体" w:cs="楷体"/>
          <w:b/>
          <w:bCs/>
          <w:sz w:val="28"/>
          <w:szCs w:val="28"/>
        </w:rPr>
      </w:pPr>
      <w:r>
        <w:rPr>
          <w:rFonts w:ascii="楷体" w:eastAsia="楷体" w:hAnsi="楷体" w:cs="楷体" w:hint="eastAsia"/>
          <w:b/>
          <w:bCs/>
          <w:sz w:val="28"/>
          <w:szCs w:val="28"/>
        </w:rPr>
        <w:t>线上推广</w:t>
      </w:r>
    </w:p>
    <w:p w:rsidR="007C3EE2" w:rsidRDefault="00501DF2">
      <w:pPr>
        <w:pStyle w:val="ListParagraphdd3ff5ce-a9f5-490e-82ed-cefe3ff8a40a"/>
        <w:ind w:firstLine="560"/>
        <w:rPr>
          <w:rFonts w:ascii="楷体" w:eastAsia="楷体" w:hAnsi="楷体" w:cs="楷体"/>
          <w:sz w:val="28"/>
          <w:szCs w:val="28"/>
        </w:rPr>
      </w:pPr>
      <w:r>
        <w:rPr>
          <w:rFonts w:ascii="楷体" w:eastAsia="楷体" w:hAnsi="楷体" w:cs="楷体" w:hint="eastAsia"/>
          <w:sz w:val="28"/>
          <w:szCs w:val="28"/>
        </w:rPr>
        <w:t>①利用微博吸纳关注者：微博</w:t>
      </w:r>
      <w:r>
        <w:rPr>
          <w:rFonts w:ascii="楷体" w:eastAsia="楷体" w:hAnsi="楷体" w:cs="楷体" w:hint="eastAsia"/>
          <w:sz w:val="28"/>
          <w:szCs w:val="28"/>
        </w:rPr>
        <w:t>作为一个开放性极大的平台，是一个极好的吸纳人群的地方。若将人比作水，微博是一个水流量大的水渠，而微信则是一个蓄水池。将微信、微博的连接打通，将人引入蓄水池。</w:t>
      </w:r>
    </w:p>
    <w:p w:rsidR="007C3EE2" w:rsidRDefault="00501DF2">
      <w:pPr>
        <w:pStyle w:val="ListParagraphdd3ff5ce-a9f5-490e-82ed-cefe3ff8a40a"/>
        <w:ind w:firstLine="560"/>
        <w:rPr>
          <w:rFonts w:ascii="黑体" w:eastAsia="黑体" w:hAnsi="黑体" w:cs="黑体"/>
          <w:sz w:val="28"/>
          <w:szCs w:val="28"/>
        </w:rPr>
      </w:pPr>
      <w:r>
        <w:rPr>
          <w:rFonts w:ascii="楷体" w:eastAsia="楷体" w:hAnsi="楷体" w:cs="楷体" w:hint="eastAsia"/>
          <w:sz w:val="28"/>
          <w:szCs w:val="28"/>
        </w:rPr>
        <w:t>②利用朋友圈的力量：朋友圈大大地超过了私人空间的范围，具有公众传播的力量，属于公共空间。在微信朋友圈的用户量过亿的时候，朋友圈便形成了一股不可小觑的力量。朋友圈里大多都是熟悉的人，或者说朋友圈更加贴近生活。基于此，我们可以进行一些转发朋友圈获取奖励、线上比赛等一系列活动来增大关注度。例如：购买产品后在朋友圈发送产品图片及评价、在朋友圈“晒”幸运奖、发送</w:t>
      </w:r>
      <w:r>
        <w:rPr>
          <w:rFonts w:ascii="楷体" w:eastAsia="楷体" w:hAnsi="楷体" w:cs="楷体" w:hint="eastAsia"/>
          <w:sz w:val="28"/>
          <w:szCs w:val="28"/>
        </w:rPr>
        <w:t>生活之中使用该产品的信息可以积分兑奖；开展蜂摄影比赛，在线上进行投票选出最优作品给予奖励等。</w:t>
      </w:r>
    </w:p>
    <w:sectPr w:rsidR="007C3EE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DF2" w:rsidRDefault="00501DF2">
      <w:r>
        <w:separator/>
      </w:r>
    </w:p>
  </w:endnote>
  <w:endnote w:type="continuationSeparator" w:id="0">
    <w:p w:rsidR="00501DF2" w:rsidRDefault="0050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EE2" w:rsidRDefault="00501DF2">
    <w:pPr>
      <w:pStyle w:val="a3"/>
    </w:pPr>
    <w:r>
      <w:pict>
        <v:shapetype id="_x0000_t202" coordsize="21600,21600" o:spt="202" path="m,l,21600r21600,l21600,xe">
          <v:stroke joinstyle="miter"/>
          <v:path gradientshapeok="t" o:connecttype="rect"/>
        </v:shapetype>
        <v:shape id="4098" o:spid="_x0000_s2049" type="#_x0000_t202" style="position:absolute;margin-left:92.8pt;margin-top:0;width:2in;height:2in;z-index:1024;mso-wrap-style:none;mso-position-horizontal:right;mso-position-horizontal-relative:margin;mso-width-relative:page;mso-height-relative:page" filled="f" stroked="f" strokeweight=".5pt">
          <v:textbox style="mso-fit-shape-to-text:t" inset="0,0,0,0">
            <w:txbxContent>
              <w:p w:rsidR="007C3EE2" w:rsidRDefault="00501DF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950">
                  <w:rPr>
                    <w:noProof/>
                    <w:sz w:val="18"/>
                  </w:rPr>
                  <w:t>4</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DF2" w:rsidRDefault="00501DF2">
      <w:r>
        <w:separator/>
      </w:r>
    </w:p>
  </w:footnote>
  <w:footnote w:type="continuationSeparator" w:id="0">
    <w:p w:rsidR="00501DF2" w:rsidRDefault="00501D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tmpl w:val="00000000"/>
    <w:lvl w:ilvl="0">
      <w:start w:val="1"/>
      <w:numFmt w:val="decimal"/>
      <w:suff w:val="nothing"/>
      <w:lvlText w:val="（%1）"/>
      <w:lvlJc w:val="left"/>
    </w:lvl>
  </w:abstractNum>
  <w:abstractNum w:abstractNumId="1">
    <w:nsid w:val="00000001"/>
    <w:multiLevelType w:val="singleLevel"/>
    <w:tmpl w:val="00000001"/>
    <w:lvl w:ilvl="0">
      <w:start w:val="1"/>
      <w:numFmt w:val="decimal"/>
      <w:suff w:val="nothing"/>
      <w:lvlText w:val="（%1）"/>
      <w:lvlJc w:val="left"/>
    </w:lvl>
  </w:abstractNum>
  <w:abstractNum w:abstractNumId="2">
    <w:nsid w:val="00000002"/>
    <w:multiLevelType w:val="singleLevel"/>
    <w:tmpl w:val="00000002"/>
    <w:lvl w:ilvl="0">
      <w:start w:val="1"/>
      <w:numFmt w:val="chineseCounting"/>
      <w:suff w:val="nothing"/>
      <w:lvlText w:val="%1、"/>
      <w:lvlJc w:val="left"/>
    </w:lvl>
  </w:abstractNum>
  <w:abstractNum w:abstractNumId="3">
    <w:nsid w:val="00000003"/>
    <w:multiLevelType w:val="singleLevel"/>
    <w:tmpl w:val="00000003"/>
    <w:lvl w:ilvl="0">
      <w:start w:val="2"/>
      <w:numFmt w:val="decimal"/>
      <w:suff w:val="nothing"/>
      <w:lvlText w:val="%1）"/>
      <w:lvlJc w:val="left"/>
    </w:lvl>
  </w:abstractNum>
  <w:abstractNum w:abstractNumId="4">
    <w:nsid w:val="58298AF4"/>
    <w:multiLevelType w:val="singleLevel"/>
    <w:tmpl w:val="58298AF4"/>
    <w:lvl w:ilvl="0">
      <w:start w:val="7"/>
      <w:numFmt w:val="decimal"/>
      <w:suff w:val="nothing"/>
      <w:lvlText w:val="%1）"/>
      <w:lvlJc w:val="left"/>
    </w:lvl>
  </w:abstractNum>
  <w:abstractNum w:abstractNumId="5">
    <w:nsid w:val="58298EF4"/>
    <w:multiLevelType w:val="singleLevel"/>
    <w:tmpl w:val="58298EF4"/>
    <w:lvl w:ilvl="0">
      <w:start w:val="5"/>
      <w:numFmt w:val="decimal"/>
      <w:suff w:val="nothing"/>
      <w:lvlText w:val="（%1）"/>
      <w:lvlJc w:val="left"/>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E2"/>
    <w:rsid w:val="00030950"/>
    <w:rsid w:val="00501DF2"/>
    <w:rsid w:val="007C3EE2"/>
    <w:rsid w:val="28FB6B43"/>
    <w:rsid w:val="32A74071"/>
    <w:rsid w:val="66FF3E19"/>
    <w:rsid w:val="6BEF6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customStyle="1" w:styleId="ListParagraphdd3ff5ce-a9f5-490e-82ed-cefe3ff8a40a">
    <w:name w:val="List Paragraph_dd3ff5ce-a9f5-490e-82ed-cefe3ff8a40a"/>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customStyle="1" w:styleId="ListParagraphdd3ff5ce-a9f5-490e-82ed-cefe3ff8a40a">
    <w:name w:val="List Paragraph_dd3ff5ce-a9f5-490e-82ed-cefe3ff8a40a"/>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pc_dell</dc:creator>
  <cp:lastModifiedBy>pc_dell</cp:lastModifiedBy>
  <cp:revision>2</cp:revision>
  <dcterms:created xsi:type="dcterms:W3CDTF">2016-11-01T01:31:00Z</dcterms:created>
  <dcterms:modified xsi:type="dcterms:W3CDTF">2016-11-21T03:49:00Z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